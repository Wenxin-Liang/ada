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533D7" w14:textId="77777777" w:rsidR="006F3CB8" w:rsidRDefault="006F3CB8" w:rsidP="006F3CB8">
      <w:pPr>
        <w:jc w:val="left"/>
      </w:pPr>
      <w:r>
        <w:rPr>
          <w:rFonts w:hint="eastAsia"/>
        </w:rPr>
        <w:t xml:space="preserve">ADA homework 3 </w:t>
      </w:r>
    </w:p>
    <w:p w14:paraId="1DB2B485" w14:textId="77777777" w:rsidR="00890F3F" w:rsidRDefault="006F3CB8" w:rsidP="006F3CB8">
      <w:pPr>
        <w:jc w:val="left"/>
      </w:pPr>
      <w:proofErr w:type="spellStart"/>
      <w:r>
        <w:rPr>
          <w:rFonts w:hint="eastAsia"/>
        </w:rPr>
        <w:t>Wenxin</w:t>
      </w:r>
      <w:proofErr w:type="spellEnd"/>
      <w:r>
        <w:rPr>
          <w:rFonts w:hint="eastAsia"/>
        </w:rPr>
        <w:t xml:space="preserve"> Liang wl2455</w:t>
      </w:r>
    </w:p>
    <w:p w14:paraId="6BC41DFE" w14:textId="77777777" w:rsidR="006F3CB8" w:rsidRPr="006F3CB8" w:rsidRDefault="006F3CB8" w:rsidP="006F3CB8">
      <w:pPr>
        <w:jc w:val="left"/>
      </w:pPr>
      <w:r w:rsidRPr="006F3CB8">
        <w:t>Consider the survey data in the R package MASS, consisting of responses of 237 Statistics I students at the University of Adelaide to a number of questions.</w:t>
      </w:r>
    </w:p>
    <w:p w14:paraId="5DBF84A5" w14:textId="77777777" w:rsidR="006F3CB8" w:rsidRPr="006F3CB8" w:rsidRDefault="006F3CB8" w:rsidP="006F3CB8">
      <w:pPr>
        <w:jc w:val="left"/>
      </w:pPr>
      <w:r>
        <w:t>Question</w:t>
      </w:r>
      <w:r>
        <w:rPr>
          <w:rFonts w:hint="eastAsia"/>
        </w:rPr>
        <w:t xml:space="preserve"> 1</w:t>
      </w:r>
    </w:p>
    <w:p w14:paraId="092501EF" w14:textId="51F624D4" w:rsidR="006F3CB8" w:rsidRPr="006F3CB8" w:rsidRDefault="006F3CB8" w:rsidP="006F3CB8">
      <w:pPr>
        <w:jc w:val="left"/>
      </w:pPr>
      <w:r w:rsidRPr="006F3CB8">
        <w:t>Suppose we are interested in studying the relationship between gender and</w:t>
      </w:r>
      <w:r w:rsidR="00832422">
        <w:rPr>
          <w:rFonts w:hint="eastAsia"/>
        </w:rPr>
        <w:t xml:space="preserve"> </w:t>
      </w:r>
      <w:r w:rsidR="00832422">
        <w:t>s</w:t>
      </w:r>
      <w:r w:rsidR="00832422" w:rsidRPr="006F3CB8">
        <w:t>moking</w:t>
      </w:r>
      <w:r w:rsidRPr="006F3CB8">
        <w:t xml:space="preserve"> status.</w:t>
      </w:r>
    </w:p>
    <w:p w14:paraId="6BC7DC81" w14:textId="0A8A77C4" w:rsidR="006F3CB8" w:rsidRDefault="00832422" w:rsidP="006F3CB8">
      <w:pPr>
        <w:numPr>
          <w:ilvl w:val="0"/>
          <w:numId w:val="1"/>
        </w:numPr>
        <w:jc w:val="left"/>
      </w:pPr>
      <w:r w:rsidRPr="006F3CB8">
        <w:t>a) Using</w:t>
      </w:r>
      <w:r w:rsidR="006F3CB8" w:rsidRPr="006F3CB8">
        <w:t xml:space="preserve"> a suitable test criterion, determine whether there is association between Sex and Smoking status. </w:t>
      </w:r>
    </w:p>
    <w:p w14:paraId="6D6320EB" w14:textId="77777777" w:rsidR="006F3CB8" w:rsidRDefault="006F3CB8" w:rsidP="006F3CB8">
      <w:pPr>
        <w:jc w:val="left"/>
      </w:pPr>
      <w:r>
        <w:rPr>
          <w:rFonts w:hint="eastAsia"/>
        </w:rPr>
        <w:t>Based on R,</w:t>
      </w:r>
    </w:p>
    <w:p w14:paraId="0EF2D27B" w14:textId="77777777" w:rsidR="006F3CB8" w:rsidRDefault="006F3CB8" w:rsidP="006F3CB8">
      <w:pPr>
        <w:jc w:val="left"/>
      </w:pPr>
      <w:r>
        <w:t xml:space="preserve">&gt; </w:t>
      </w:r>
      <w:proofErr w:type="gramStart"/>
      <w:r>
        <w:t>table</w:t>
      </w:r>
      <w:proofErr w:type="gramEnd"/>
      <w:r>
        <w:t>(survey[,c(1,9)])</w:t>
      </w:r>
    </w:p>
    <w:p w14:paraId="14817CF2" w14:textId="77777777" w:rsidR="006F3CB8" w:rsidRDefault="006F3CB8" w:rsidP="006F3CB8">
      <w:pPr>
        <w:jc w:val="left"/>
      </w:pPr>
      <w:r>
        <w:t xml:space="preserve">        Smoke</w:t>
      </w:r>
    </w:p>
    <w:p w14:paraId="46A31599" w14:textId="77777777" w:rsidR="006F3CB8" w:rsidRDefault="006F3CB8" w:rsidP="006F3CB8">
      <w:pPr>
        <w:jc w:val="left"/>
      </w:pPr>
      <w:r>
        <w:t xml:space="preserve">Sex      Heavy Never </w:t>
      </w:r>
      <w:proofErr w:type="spellStart"/>
      <w:r>
        <w:t>Occas</w:t>
      </w:r>
      <w:proofErr w:type="spellEnd"/>
      <w:r>
        <w:t xml:space="preserve"> </w:t>
      </w:r>
      <w:proofErr w:type="spellStart"/>
      <w:r>
        <w:t>Regul</w:t>
      </w:r>
      <w:proofErr w:type="spellEnd"/>
    </w:p>
    <w:p w14:paraId="79806592" w14:textId="77777777" w:rsidR="006F3CB8" w:rsidRDefault="006F3CB8" w:rsidP="006F3CB8">
      <w:pPr>
        <w:jc w:val="left"/>
      </w:pPr>
      <w:r>
        <w:t xml:space="preserve">  Female     5    99     9     5</w:t>
      </w:r>
    </w:p>
    <w:p w14:paraId="4DC58DD2" w14:textId="77777777" w:rsidR="006F3CB8" w:rsidRDefault="006F3CB8" w:rsidP="006F3CB8">
      <w:pPr>
        <w:jc w:val="left"/>
      </w:pPr>
      <w:r>
        <w:t xml:space="preserve">  Male       6    89    10    12</w:t>
      </w:r>
    </w:p>
    <w:p w14:paraId="2EDE8DD4" w14:textId="77777777" w:rsidR="006F3CB8" w:rsidRPr="006F3CB8" w:rsidRDefault="006F3CB8" w:rsidP="006F3CB8">
      <w:pPr>
        <w:jc w:val="left"/>
      </w:pPr>
      <w:r>
        <w:rPr>
          <w:rFonts w:hint="eastAsia"/>
        </w:rPr>
        <w:t xml:space="preserve">We can use the </w:t>
      </w:r>
      <w:r w:rsidRPr="006F3CB8">
        <w:t>Pearson's chi-square test</w:t>
      </w:r>
    </w:p>
    <w:p w14:paraId="2AF3BE02" w14:textId="77777777" w:rsidR="006F3CB8" w:rsidRDefault="006F3CB8" w:rsidP="006F3CB8">
      <w:pPr>
        <w:jc w:val="left"/>
      </w:pPr>
    </w:p>
    <w:p w14:paraId="63CD0AD9" w14:textId="77777777" w:rsidR="006F3CB8" w:rsidRDefault="006F3CB8" w:rsidP="006F3CB8">
      <w:pPr>
        <w:jc w:val="left"/>
      </w:pPr>
      <w:r>
        <w:t xml:space="preserve">&gt; </w:t>
      </w:r>
      <w:proofErr w:type="spellStart"/>
      <w:proofErr w:type="gramStart"/>
      <w:r>
        <w:t>chisq.test</w:t>
      </w:r>
      <w:proofErr w:type="spellEnd"/>
      <w:proofErr w:type="gramEnd"/>
      <w:r>
        <w:t>(Table1)</w:t>
      </w:r>
    </w:p>
    <w:p w14:paraId="4C26028B" w14:textId="77777777" w:rsidR="006F3CB8" w:rsidRDefault="006F3CB8" w:rsidP="006F3CB8">
      <w:pPr>
        <w:jc w:val="left"/>
      </w:pPr>
    </w:p>
    <w:p w14:paraId="693C74EC" w14:textId="77777777" w:rsidR="006F3CB8" w:rsidRDefault="006F3CB8" w:rsidP="006F3CB8">
      <w:pPr>
        <w:jc w:val="left"/>
      </w:pPr>
      <w:r>
        <w:tab/>
        <w:t>Pearson's Chi-squared test</w:t>
      </w:r>
    </w:p>
    <w:p w14:paraId="4F5E6730" w14:textId="77777777" w:rsidR="006F3CB8" w:rsidRDefault="006F3CB8" w:rsidP="006F3CB8">
      <w:pPr>
        <w:jc w:val="left"/>
      </w:pPr>
    </w:p>
    <w:p w14:paraId="73A97407" w14:textId="77777777" w:rsidR="006F3CB8" w:rsidRDefault="006F3CB8" w:rsidP="006F3CB8">
      <w:pPr>
        <w:jc w:val="left"/>
      </w:pPr>
      <w:proofErr w:type="gramStart"/>
      <w:r>
        <w:t>data</w:t>
      </w:r>
      <w:proofErr w:type="gramEnd"/>
      <w:r>
        <w:t>:  Table1</w:t>
      </w:r>
    </w:p>
    <w:p w14:paraId="46D51758" w14:textId="77777777" w:rsidR="006F3CB8" w:rsidRDefault="006F3CB8" w:rsidP="006F3CB8">
      <w:pPr>
        <w:jc w:val="left"/>
      </w:pPr>
      <w:r>
        <w:t xml:space="preserve">X-squared = 3.5536, </w:t>
      </w:r>
      <w:proofErr w:type="spellStart"/>
      <w:proofErr w:type="gramStart"/>
      <w:r>
        <w:t>df</w:t>
      </w:r>
      <w:proofErr w:type="spellEnd"/>
      <w:proofErr w:type="gramEnd"/>
      <w:r>
        <w:t xml:space="preserve"> = 3, p-value = 0.3139</w:t>
      </w:r>
    </w:p>
    <w:p w14:paraId="77ED6CE6" w14:textId="77777777" w:rsidR="006F3CB8" w:rsidRDefault="006F3CB8" w:rsidP="006F3CB8">
      <w:pPr>
        <w:jc w:val="left"/>
      </w:pPr>
    </w:p>
    <w:p w14:paraId="6A779CE7" w14:textId="7E8EC15C" w:rsidR="006F3CB8" w:rsidRDefault="006F3CB8" w:rsidP="006F3CB8">
      <w:pPr>
        <w:jc w:val="left"/>
      </w:pPr>
      <w:r>
        <w:rPr>
          <w:rFonts w:hint="eastAsia"/>
        </w:rPr>
        <w:t xml:space="preserve">Since p-value = 0.3139 </w:t>
      </w:r>
      <w:r w:rsidR="00832422">
        <w:rPr>
          <w:rFonts w:hint="eastAsia"/>
        </w:rPr>
        <w:t xml:space="preserve">&gt;0.05 </w:t>
      </w:r>
      <w:r>
        <w:rPr>
          <w:rFonts w:hint="eastAsia"/>
        </w:rPr>
        <w:t xml:space="preserve">then we fail to reject </w:t>
      </w:r>
      <w:r>
        <w:t>the</w:t>
      </w:r>
      <w:r>
        <w:rPr>
          <w:rFonts w:hint="eastAsia"/>
        </w:rPr>
        <w:t xml:space="preserve"> null hypothe</w:t>
      </w:r>
      <w:r w:rsidR="00832422">
        <w:rPr>
          <w:rFonts w:hint="eastAsia"/>
        </w:rPr>
        <w:t>sis then we conclude that</w:t>
      </w:r>
      <w:r>
        <w:rPr>
          <w:rFonts w:hint="eastAsia"/>
        </w:rPr>
        <w:t xml:space="preserve"> there is no association between Sex and Smoking status.</w:t>
      </w:r>
    </w:p>
    <w:p w14:paraId="09CB32BF" w14:textId="77777777" w:rsidR="00A43AA5" w:rsidRPr="006F3CB8" w:rsidRDefault="00A43AA5" w:rsidP="006F3CB8">
      <w:pPr>
        <w:jc w:val="left"/>
      </w:pPr>
    </w:p>
    <w:p w14:paraId="53668148" w14:textId="2E34664A" w:rsidR="006F3CB8" w:rsidRDefault="00832422" w:rsidP="006F3CB8">
      <w:pPr>
        <w:numPr>
          <w:ilvl w:val="0"/>
          <w:numId w:val="1"/>
        </w:numPr>
        <w:jc w:val="left"/>
      </w:pPr>
      <w:r w:rsidRPr="006F3CB8">
        <w:t>b) Discuss</w:t>
      </w:r>
      <w:r w:rsidR="006F3CB8" w:rsidRPr="006F3CB8">
        <w:t xml:space="preserve"> the design of this study, and any potential limitations. </w:t>
      </w:r>
    </w:p>
    <w:p w14:paraId="1E7A9454" w14:textId="77777777" w:rsidR="006F3CB8" w:rsidRPr="00A43AA5" w:rsidRDefault="00736838" w:rsidP="00A43AA5">
      <w:pPr>
        <w:widowControl/>
        <w:autoSpaceDE w:val="0"/>
        <w:autoSpaceDN w:val="0"/>
        <w:adjustRightInd w:val="0"/>
        <w:spacing w:after="240"/>
        <w:jc w:val="left"/>
        <w:rPr>
          <w:rFonts w:ascii="Times" w:hAnsi="Times" w:cs="Times"/>
          <w:kern w:val="0"/>
        </w:rPr>
      </w:pPr>
      <w:r>
        <w:rPr>
          <w:rFonts w:ascii="Times" w:hAnsi="Times" w:cs="Times" w:hint="eastAsia"/>
          <w:kern w:val="0"/>
          <w:sz w:val="26"/>
          <w:szCs w:val="26"/>
        </w:rPr>
        <w:t xml:space="preserve">There are several limitations. </w:t>
      </w:r>
      <w:r>
        <w:rPr>
          <w:rFonts w:ascii="Times" w:hAnsi="Times" w:cs="Times"/>
          <w:kern w:val="0"/>
          <w:sz w:val="26"/>
          <w:szCs w:val="26"/>
        </w:rPr>
        <w:t>First the only product is a p-value</w:t>
      </w:r>
      <w:r>
        <w:rPr>
          <w:rFonts w:ascii="Times" w:hAnsi="Times" w:cs="Times" w:hint="eastAsia"/>
          <w:kern w:val="0"/>
          <w:sz w:val="26"/>
          <w:szCs w:val="26"/>
        </w:rPr>
        <w:t xml:space="preserve"> and</w:t>
      </w:r>
      <w:r w:rsidR="00A43AA5">
        <w:rPr>
          <w:rFonts w:ascii="Times" w:hAnsi="Times" w:cs="Times"/>
          <w:kern w:val="0"/>
          <w:sz w:val="26"/>
          <w:szCs w:val="26"/>
        </w:rPr>
        <w:t xml:space="preserve"> there is no associated parameter to describe the degree of dependence. Second, the alternative hypothesis—that row and column are not independent—is very general. When more than two rows and columns are involved, there may be a more specific form of dependence to explore</w:t>
      </w:r>
      <w:r w:rsidR="00A43AA5">
        <w:rPr>
          <w:rFonts w:ascii="Times" w:hAnsi="Times" w:cs="Times" w:hint="eastAsia"/>
          <w:kern w:val="0"/>
          <w:sz w:val="26"/>
          <w:szCs w:val="26"/>
        </w:rPr>
        <w:t>.</w:t>
      </w:r>
      <w:r w:rsidR="00E42389">
        <w:rPr>
          <w:rFonts w:ascii="Times" w:hAnsi="Times" w:cs="Times" w:hint="eastAsia"/>
          <w:kern w:val="0"/>
          <w:sz w:val="26"/>
          <w:szCs w:val="26"/>
        </w:rPr>
        <w:t xml:space="preserve"> Third </w:t>
      </w:r>
      <w:r w:rsidR="00E42389">
        <w:t>t</w:t>
      </w:r>
      <w:r w:rsidR="00E42389" w:rsidRPr="00E42389">
        <w:t xml:space="preserve">his design does not take other factors like </w:t>
      </w:r>
      <w:proofErr w:type="spellStart"/>
      <w:proofErr w:type="gramStart"/>
      <w:r w:rsidR="00E42389" w:rsidRPr="00E42389">
        <w:t>Exer</w:t>
      </w:r>
      <w:proofErr w:type="spellEnd"/>
      <w:r w:rsidR="00E42389" w:rsidRPr="00E42389">
        <w:t>(</w:t>
      </w:r>
      <w:proofErr w:type="gramEnd"/>
      <w:r w:rsidR="00E42389" w:rsidRPr="00E42389">
        <w:t>how often they exercise) into account,                      so there may exist some bias.</w:t>
      </w:r>
    </w:p>
    <w:p w14:paraId="5F9926F1" w14:textId="28330938" w:rsidR="006F3CB8" w:rsidRPr="006F3CB8" w:rsidRDefault="00BB1FD6" w:rsidP="006F3CB8">
      <w:pPr>
        <w:jc w:val="left"/>
      </w:pPr>
      <w:r>
        <w:rPr>
          <w:rFonts w:hint="eastAsia"/>
        </w:rPr>
        <w:t>Question 2</w:t>
      </w:r>
    </w:p>
    <w:p w14:paraId="1177CFE2" w14:textId="77777777" w:rsidR="006F3CB8" w:rsidRPr="006F3CB8" w:rsidRDefault="006F3CB8" w:rsidP="006F3CB8">
      <w:pPr>
        <w:jc w:val="left"/>
      </w:pPr>
      <w:r w:rsidRPr="006F3CB8">
        <w:t>Suppose PULSE is defined as HIGH, if the value of Pulse is &gt; 80; LOW, if the value</w:t>
      </w:r>
    </w:p>
    <w:p w14:paraId="3C6ECCE5" w14:textId="77777777" w:rsidR="006F3CB8" w:rsidRPr="006F3CB8" w:rsidRDefault="006F3CB8" w:rsidP="006F3CB8">
      <w:pPr>
        <w:jc w:val="left"/>
      </w:pPr>
      <w:proofErr w:type="gramStart"/>
      <w:r w:rsidRPr="006F3CB8">
        <w:t>is</w:t>
      </w:r>
      <w:proofErr w:type="gramEnd"/>
      <w:r w:rsidRPr="006F3CB8">
        <w:t xml:space="preserve"> &lt; 65; and MEDIUM, otherwise.</w:t>
      </w:r>
    </w:p>
    <w:p w14:paraId="01B74516" w14:textId="0DF31327" w:rsidR="006F3CB8" w:rsidRDefault="00832422" w:rsidP="006F3CB8">
      <w:pPr>
        <w:numPr>
          <w:ilvl w:val="0"/>
          <w:numId w:val="2"/>
        </w:numPr>
        <w:jc w:val="left"/>
      </w:pPr>
      <w:r w:rsidRPr="006F3CB8">
        <w:t>a) Determine</w:t>
      </w:r>
      <w:r w:rsidR="006F3CB8" w:rsidRPr="006F3CB8">
        <w:t xml:space="preserve"> whether there is association between PULSE and Smoking status, controlling for Sex and </w:t>
      </w:r>
      <w:proofErr w:type="spellStart"/>
      <w:r w:rsidR="006F3CB8" w:rsidRPr="006F3CB8">
        <w:t>Exer</w:t>
      </w:r>
      <w:proofErr w:type="spellEnd"/>
      <w:r w:rsidR="006F3CB8" w:rsidRPr="006F3CB8">
        <w:t xml:space="preserve">. </w:t>
      </w:r>
    </w:p>
    <w:p w14:paraId="6EE212F0" w14:textId="77777777" w:rsidR="00D70148" w:rsidRDefault="00D70148" w:rsidP="00D70148">
      <w:pPr>
        <w:jc w:val="left"/>
      </w:pPr>
      <w:r>
        <w:rPr>
          <w:rFonts w:hint="eastAsia"/>
        </w:rPr>
        <w:t xml:space="preserve">Based on R, we can see that </w:t>
      </w:r>
    </w:p>
    <w:p w14:paraId="71FD78FF" w14:textId="77777777" w:rsidR="00D70148" w:rsidRDefault="00D70148" w:rsidP="00D70148">
      <w:pPr>
        <w:jc w:val="left"/>
      </w:pPr>
      <w:r>
        <w:t xml:space="preserve">&gt; </w:t>
      </w:r>
      <w:proofErr w:type="gramStart"/>
      <w:r>
        <w:t>table</w:t>
      </w:r>
      <w:proofErr w:type="gramEnd"/>
      <w:r>
        <w:t>(Q2[,c(3,5,1,2)])</w:t>
      </w:r>
    </w:p>
    <w:p w14:paraId="2417D07D" w14:textId="77777777" w:rsidR="00D70148" w:rsidRDefault="00D70148" w:rsidP="00D70148">
      <w:pPr>
        <w:jc w:val="left"/>
      </w:pPr>
      <w:proofErr w:type="gramStart"/>
      <w:r>
        <w:t>, ,</w:t>
      </w:r>
      <w:proofErr w:type="gramEnd"/>
      <w:r>
        <w:t xml:space="preserve"> Sex = Female, </w:t>
      </w:r>
      <w:proofErr w:type="spellStart"/>
      <w:r>
        <w:t>Exer</w:t>
      </w:r>
      <w:proofErr w:type="spellEnd"/>
      <w:r>
        <w:t xml:space="preserve"> = </w:t>
      </w:r>
      <w:proofErr w:type="spellStart"/>
      <w:r>
        <w:t>Freq</w:t>
      </w:r>
      <w:proofErr w:type="spellEnd"/>
    </w:p>
    <w:p w14:paraId="40A61D02" w14:textId="77777777" w:rsidR="00D70148" w:rsidRDefault="00D70148" w:rsidP="00D70148">
      <w:pPr>
        <w:jc w:val="left"/>
      </w:pPr>
    </w:p>
    <w:p w14:paraId="3FB3A826" w14:textId="77777777" w:rsidR="00D70148" w:rsidRDefault="00D70148" w:rsidP="00D70148">
      <w:pPr>
        <w:jc w:val="left"/>
      </w:pPr>
      <w:r>
        <w:lastRenderedPageBreak/>
        <w:t xml:space="preserve">       PULSE</w:t>
      </w:r>
    </w:p>
    <w:p w14:paraId="6A468C26" w14:textId="77777777" w:rsidR="00D70148" w:rsidRDefault="00D70148" w:rsidP="00D70148">
      <w:pPr>
        <w:jc w:val="left"/>
      </w:pPr>
      <w:r>
        <w:t>Smoke   HIGH LOW MEDIUM</w:t>
      </w:r>
    </w:p>
    <w:p w14:paraId="2F7B7F8C" w14:textId="77777777" w:rsidR="00D70148" w:rsidRDefault="00D70148" w:rsidP="00D70148">
      <w:pPr>
        <w:jc w:val="left"/>
      </w:pPr>
      <w:r>
        <w:t xml:space="preserve">  Heavy    0   </w:t>
      </w:r>
      <w:proofErr w:type="spellStart"/>
      <w:r>
        <w:t>0</w:t>
      </w:r>
      <w:proofErr w:type="spellEnd"/>
      <w:r>
        <w:t xml:space="preserve">      2</w:t>
      </w:r>
    </w:p>
    <w:p w14:paraId="2FD8ED5C" w14:textId="77777777" w:rsidR="00D70148" w:rsidRDefault="00D70148" w:rsidP="00D70148">
      <w:pPr>
        <w:jc w:val="left"/>
      </w:pPr>
      <w:r>
        <w:t xml:space="preserve">  Never    8   </w:t>
      </w:r>
      <w:proofErr w:type="spellStart"/>
      <w:r>
        <w:t>8</w:t>
      </w:r>
      <w:proofErr w:type="spellEnd"/>
      <w:r>
        <w:t xml:space="preserve">     18</w:t>
      </w:r>
    </w:p>
    <w:p w14:paraId="3016B18C" w14:textId="77777777" w:rsidR="00D70148" w:rsidRDefault="00D70148" w:rsidP="00D70148">
      <w:pPr>
        <w:jc w:val="left"/>
      </w:pPr>
      <w:r>
        <w:t xml:space="preserve">  </w:t>
      </w:r>
      <w:proofErr w:type="spellStart"/>
      <w:r>
        <w:t>Occas</w:t>
      </w:r>
      <w:proofErr w:type="spellEnd"/>
      <w:r>
        <w:t xml:space="preserve">    2   1      </w:t>
      </w:r>
      <w:proofErr w:type="spellStart"/>
      <w:r>
        <w:t>1</w:t>
      </w:r>
      <w:proofErr w:type="spellEnd"/>
    </w:p>
    <w:p w14:paraId="71A61A81" w14:textId="77777777" w:rsidR="00D70148" w:rsidRDefault="00D70148" w:rsidP="00D70148">
      <w:pPr>
        <w:jc w:val="left"/>
      </w:pPr>
      <w:r>
        <w:t xml:space="preserve">  </w:t>
      </w:r>
      <w:proofErr w:type="spellStart"/>
      <w:r>
        <w:t>Regul</w:t>
      </w:r>
      <w:proofErr w:type="spellEnd"/>
      <w:r>
        <w:t xml:space="preserve">    0   </w:t>
      </w:r>
      <w:proofErr w:type="spellStart"/>
      <w:r>
        <w:t>0</w:t>
      </w:r>
      <w:proofErr w:type="spellEnd"/>
      <w:r>
        <w:t xml:space="preserve">      1</w:t>
      </w:r>
    </w:p>
    <w:p w14:paraId="0C53AE1E" w14:textId="77777777" w:rsidR="00D70148" w:rsidRDefault="00D70148" w:rsidP="00D70148">
      <w:pPr>
        <w:jc w:val="left"/>
      </w:pPr>
    </w:p>
    <w:p w14:paraId="014B7411" w14:textId="77777777" w:rsidR="00D70148" w:rsidRDefault="00D70148" w:rsidP="00D70148">
      <w:pPr>
        <w:jc w:val="left"/>
      </w:pPr>
      <w:proofErr w:type="gramStart"/>
      <w:r>
        <w:t>, ,</w:t>
      </w:r>
      <w:proofErr w:type="gramEnd"/>
      <w:r>
        <w:t xml:space="preserve"> Sex = Male, </w:t>
      </w:r>
      <w:proofErr w:type="spellStart"/>
      <w:r>
        <w:t>Exer</w:t>
      </w:r>
      <w:proofErr w:type="spellEnd"/>
      <w:r>
        <w:t xml:space="preserve"> = </w:t>
      </w:r>
      <w:proofErr w:type="spellStart"/>
      <w:r>
        <w:t>Freq</w:t>
      </w:r>
      <w:proofErr w:type="spellEnd"/>
    </w:p>
    <w:p w14:paraId="46B0685F" w14:textId="77777777" w:rsidR="00D70148" w:rsidRDefault="00D70148" w:rsidP="00D70148">
      <w:pPr>
        <w:jc w:val="left"/>
      </w:pPr>
    </w:p>
    <w:p w14:paraId="78A0E731" w14:textId="77777777" w:rsidR="00D70148" w:rsidRDefault="00D70148" w:rsidP="00D70148">
      <w:pPr>
        <w:jc w:val="left"/>
      </w:pPr>
      <w:r>
        <w:t xml:space="preserve">       PULSE</w:t>
      </w:r>
    </w:p>
    <w:p w14:paraId="4FD23092" w14:textId="77777777" w:rsidR="00D70148" w:rsidRDefault="00D70148" w:rsidP="00D70148">
      <w:pPr>
        <w:jc w:val="left"/>
      </w:pPr>
      <w:r>
        <w:t>Smoke   HIGH LOW MEDIUM</w:t>
      </w:r>
    </w:p>
    <w:p w14:paraId="4D9E2EEC" w14:textId="77777777" w:rsidR="00D70148" w:rsidRDefault="00D70148" w:rsidP="00D70148">
      <w:pPr>
        <w:jc w:val="left"/>
      </w:pPr>
      <w:r>
        <w:t xml:space="preserve">  Heavy    1   0      1</w:t>
      </w:r>
    </w:p>
    <w:p w14:paraId="487B046D" w14:textId="77777777" w:rsidR="00D70148" w:rsidRDefault="00D70148" w:rsidP="00D70148">
      <w:pPr>
        <w:jc w:val="left"/>
      </w:pPr>
      <w:r>
        <w:t xml:space="preserve">  Never    </w:t>
      </w:r>
      <w:proofErr w:type="gramStart"/>
      <w:r>
        <w:t>4  13</w:t>
      </w:r>
      <w:proofErr w:type="gramEnd"/>
      <w:r>
        <w:t xml:space="preserve">     22</w:t>
      </w:r>
    </w:p>
    <w:p w14:paraId="3265AAA2" w14:textId="77777777" w:rsidR="00D70148" w:rsidRDefault="00D70148" w:rsidP="00D70148">
      <w:pPr>
        <w:jc w:val="left"/>
      </w:pPr>
      <w:r>
        <w:t xml:space="preserve">  </w:t>
      </w:r>
      <w:proofErr w:type="spellStart"/>
      <w:r>
        <w:t>Occas</w:t>
      </w:r>
      <w:proofErr w:type="spellEnd"/>
      <w:r>
        <w:t xml:space="preserve">    0   </w:t>
      </w:r>
      <w:proofErr w:type="spellStart"/>
      <w:r>
        <w:t>0</w:t>
      </w:r>
      <w:proofErr w:type="spellEnd"/>
      <w:r>
        <w:t xml:space="preserve">      5</w:t>
      </w:r>
    </w:p>
    <w:p w14:paraId="014FC4F3" w14:textId="77777777" w:rsidR="00D70148" w:rsidRDefault="00D70148" w:rsidP="00D70148">
      <w:pPr>
        <w:jc w:val="left"/>
      </w:pPr>
      <w:r>
        <w:t xml:space="preserve">  </w:t>
      </w:r>
      <w:proofErr w:type="spellStart"/>
      <w:r>
        <w:t>Regul</w:t>
      </w:r>
      <w:proofErr w:type="spellEnd"/>
      <w:r>
        <w:t xml:space="preserve">    2   1      4</w:t>
      </w:r>
    </w:p>
    <w:p w14:paraId="6C434550" w14:textId="77777777" w:rsidR="00D70148" w:rsidRDefault="00D70148" w:rsidP="00D70148">
      <w:pPr>
        <w:jc w:val="left"/>
      </w:pPr>
    </w:p>
    <w:p w14:paraId="6BC70041" w14:textId="77777777" w:rsidR="00D70148" w:rsidRDefault="00D70148" w:rsidP="00D70148">
      <w:pPr>
        <w:jc w:val="left"/>
      </w:pPr>
      <w:proofErr w:type="gramStart"/>
      <w:r>
        <w:t>, ,</w:t>
      </w:r>
      <w:proofErr w:type="gramEnd"/>
      <w:r>
        <w:t xml:space="preserve"> Sex = Female, </w:t>
      </w:r>
      <w:proofErr w:type="spellStart"/>
      <w:r>
        <w:t>Exer</w:t>
      </w:r>
      <w:proofErr w:type="spellEnd"/>
      <w:r>
        <w:t xml:space="preserve"> = None</w:t>
      </w:r>
    </w:p>
    <w:p w14:paraId="4C619C19" w14:textId="77777777" w:rsidR="00D70148" w:rsidRDefault="00D70148" w:rsidP="00D70148">
      <w:pPr>
        <w:jc w:val="left"/>
      </w:pPr>
    </w:p>
    <w:p w14:paraId="57AE46DE" w14:textId="77777777" w:rsidR="00D70148" w:rsidRDefault="00D70148" w:rsidP="00D70148">
      <w:pPr>
        <w:jc w:val="left"/>
      </w:pPr>
      <w:r>
        <w:t xml:space="preserve">       PULSE</w:t>
      </w:r>
    </w:p>
    <w:p w14:paraId="53E1A00B" w14:textId="77777777" w:rsidR="00D70148" w:rsidRDefault="00D70148" w:rsidP="00D70148">
      <w:pPr>
        <w:jc w:val="left"/>
      </w:pPr>
      <w:r>
        <w:t>Smoke   HIGH LOW MEDIUM</w:t>
      </w:r>
    </w:p>
    <w:p w14:paraId="11C5A755" w14:textId="77777777" w:rsidR="00D70148" w:rsidRDefault="00D70148" w:rsidP="00D70148">
      <w:pPr>
        <w:jc w:val="left"/>
      </w:pPr>
      <w:r>
        <w:t xml:space="preserve">  Heavy    0   </w:t>
      </w:r>
      <w:proofErr w:type="spellStart"/>
      <w:r>
        <w:t>0</w:t>
      </w:r>
      <w:proofErr w:type="spellEnd"/>
      <w:r>
        <w:t xml:space="preserve">      </w:t>
      </w:r>
      <w:proofErr w:type="spellStart"/>
      <w:r>
        <w:t>0</w:t>
      </w:r>
      <w:proofErr w:type="spellEnd"/>
    </w:p>
    <w:p w14:paraId="66B1197B" w14:textId="77777777" w:rsidR="00D70148" w:rsidRDefault="00D70148" w:rsidP="00D70148">
      <w:pPr>
        <w:jc w:val="left"/>
      </w:pPr>
      <w:r>
        <w:t xml:space="preserve">  Never    1   </w:t>
      </w:r>
      <w:proofErr w:type="spellStart"/>
      <w:r>
        <w:t>1</w:t>
      </w:r>
      <w:proofErr w:type="spellEnd"/>
      <w:r>
        <w:t xml:space="preserve">      4</w:t>
      </w:r>
    </w:p>
    <w:p w14:paraId="332B66F7" w14:textId="77777777" w:rsidR="00D70148" w:rsidRDefault="00D70148" w:rsidP="00D70148">
      <w:pPr>
        <w:jc w:val="left"/>
      </w:pPr>
      <w:r>
        <w:t xml:space="preserve">  </w:t>
      </w:r>
      <w:proofErr w:type="spellStart"/>
      <w:r>
        <w:t>Occas</w:t>
      </w:r>
      <w:proofErr w:type="spellEnd"/>
      <w:r>
        <w:t xml:space="preserve">    0   </w:t>
      </w:r>
      <w:proofErr w:type="spellStart"/>
      <w:r>
        <w:t>0</w:t>
      </w:r>
      <w:proofErr w:type="spellEnd"/>
      <w:r>
        <w:t xml:space="preserve">      1</w:t>
      </w:r>
    </w:p>
    <w:p w14:paraId="2319DF0F" w14:textId="77777777" w:rsidR="00D70148" w:rsidRDefault="00D70148" w:rsidP="00D70148">
      <w:pPr>
        <w:jc w:val="left"/>
      </w:pPr>
      <w:r>
        <w:t xml:space="preserve">  </w:t>
      </w:r>
      <w:proofErr w:type="spellStart"/>
      <w:r>
        <w:t>Regul</w:t>
      </w:r>
      <w:proofErr w:type="spellEnd"/>
      <w:r>
        <w:t xml:space="preserve">    0   </w:t>
      </w:r>
      <w:proofErr w:type="spellStart"/>
      <w:r>
        <w:t>0</w:t>
      </w:r>
      <w:proofErr w:type="spellEnd"/>
      <w:r>
        <w:t xml:space="preserve">      </w:t>
      </w:r>
      <w:proofErr w:type="spellStart"/>
      <w:r>
        <w:t>0</w:t>
      </w:r>
      <w:proofErr w:type="spellEnd"/>
    </w:p>
    <w:p w14:paraId="328F074F" w14:textId="77777777" w:rsidR="00D70148" w:rsidRDefault="00D70148" w:rsidP="00D70148">
      <w:pPr>
        <w:jc w:val="left"/>
      </w:pPr>
    </w:p>
    <w:p w14:paraId="341838C4" w14:textId="77777777" w:rsidR="00D70148" w:rsidRDefault="00D70148" w:rsidP="00D70148">
      <w:pPr>
        <w:jc w:val="left"/>
      </w:pPr>
      <w:proofErr w:type="gramStart"/>
      <w:r>
        <w:t>, ,</w:t>
      </w:r>
      <w:proofErr w:type="gramEnd"/>
      <w:r>
        <w:t xml:space="preserve"> Sex = Male, </w:t>
      </w:r>
      <w:proofErr w:type="spellStart"/>
      <w:r>
        <w:t>Exer</w:t>
      </w:r>
      <w:proofErr w:type="spellEnd"/>
      <w:r>
        <w:t xml:space="preserve"> = None</w:t>
      </w:r>
    </w:p>
    <w:p w14:paraId="20469398" w14:textId="77777777" w:rsidR="00D70148" w:rsidRDefault="00D70148" w:rsidP="00D70148">
      <w:pPr>
        <w:jc w:val="left"/>
      </w:pPr>
    </w:p>
    <w:p w14:paraId="4E98E045" w14:textId="77777777" w:rsidR="00D70148" w:rsidRDefault="00D70148" w:rsidP="00D70148">
      <w:pPr>
        <w:jc w:val="left"/>
      </w:pPr>
      <w:r>
        <w:t xml:space="preserve">       PULSE</w:t>
      </w:r>
    </w:p>
    <w:p w14:paraId="59E09DCB" w14:textId="77777777" w:rsidR="00D70148" w:rsidRDefault="00D70148" w:rsidP="00D70148">
      <w:pPr>
        <w:jc w:val="left"/>
      </w:pPr>
      <w:r>
        <w:t>Smoke   HIGH LOW MEDIUM</w:t>
      </w:r>
    </w:p>
    <w:p w14:paraId="19124FB6" w14:textId="77777777" w:rsidR="00D70148" w:rsidRDefault="00D70148" w:rsidP="00D70148">
      <w:pPr>
        <w:jc w:val="left"/>
      </w:pPr>
      <w:r>
        <w:t xml:space="preserve">  Heavy    0   </w:t>
      </w:r>
      <w:proofErr w:type="spellStart"/>
      <w:r>
        <w:t>0</w:t>
      </w:r>
      <w:proofErr w:type="spellEnd"/>
      <w:r>
        <w:t xml:space="preserve">      </w:t>
      </w:r>
      <w:proofErr w:type="spellStart"/>
      <w:r>
        <w:t>0</w:t>
      </w:r>
      <w:proofErr w:type="spellEnd"/>
    </w:p>
    <w:p w14:paraId="6E88C039" w14:textId="77777777" w:rsidR="00D70148" w:rsidRDefault="00D70148" w:rsidP="00D70148">
      <w:pPr>
        <w:jc w:val="left"/>
      </w:pPr>
      <w:r>
        <w:t xml:space="preserve">  Never    2   1      3</w:t>
      </w:r>
    </w:p>
    <w:p w14:paraId="0F433303" w14:textId="77777777" w:rsidR="00D70148" w:rsidRDefault="00D70148" w:rsidP="00D70148">
      <w:pPr>
        <w:jc w:val="left"/>
      </w:pPr>
      <w:r>
        <w:t xml:space="preserve">  </w:t>
      </w:r>
      <w:proofErr w:type="spellStart"/>
      <w:r>
        <w:t>Occas</w:t>
      </w:r>
      <w:proofErr w:type="spellEnd"/>
      <w:r>
        <w:t xml:space="preserve">    1   0      1</w:t>
      </w:r>
    </w:p>
    <w:p w14:paraId="2008A793" w14:textId="77777777" w:rsidR="00D70148" w:rsidRDefault="00D70148" w:rsidP="00D70148">
      <w:pPr>
        <w:jc w:val="left"/>
      </w:pPr>
      <w:r>
        <w:t xml:space="preserve">  </w:t>
      </w:r>
      <w:proofErr w:type="spellStart"/>
      <w:r>
        <w:t>Regul</w:t>
      </w:r>
      <w:proofErr w:type="spellEnd"/>
      <w:r>
        <w:t xml:space="preserve">    1   0      </w:t>
      </w:r>
      <w:proofErr w:type="spellStart"/>
      <w:r>
        <w:t>0</w:t>
      </w:r>
      <w:proofErr w:type="spellEnd"/>
    </w:p>
    <w:p w14:paraId="07116FB3" w14:textId="77777777" w:rsidR="00D70148" w:rsidRDefault="00D70148" w:rsidP="00D70148">
      <w:pPr>
        <w:jc w:val="left"/>
      </w:pPr>
    </w:p>
    <w:p w14:paraId="42F6C978" w14:textId="77777777" w:rsidR="00D70148" w:rsidRDefault="00D70148" w:rsidP="00D70148">
      <w:pPr>
        <w:jc w:val="left"/>
      </w:pPr>
      <w:proofErr w:type="gramStart"/>
      <w:r>
        <w:t>, ,</w:t>
      </w:r>
      <w:proofErr w:type="gramEnd"/>
      <w:r>
        <w:t xml:space="preserve"> Sex = Female, </w:t>
      </w:r>
      <w:proofErr w:type="spellStart"/>
      <w:r>
        <w:t>Exer</w:t>
      </w:r>
      <w:proofErr w:type="spellEnd"/>
      <w:r>
        <w:t xml:space="preserve"> = Some</w:t>
      </w:r>
    </w:p>
    <w:p w14:paraId="109BD737" w14:textId="77777777" w:rsidR="00D70148" w:rsidRDefault="00D70148" w:rsidP="00D70148">
      <w:pPr>
        <w:jc w:val="left"/>
      </w:pPr>
    </w:p>
    <w:p w14:paraId="459C0B8F" w14:textId="77777777" w:rsidR="00D70148" w:rsidRDefault="00D70148" w:rsidP="00D70148">
      <w:pPr>
        <w:jc w:val="left"/>
      </w:pPr>
      <w:r>
        <w:t xml:space="preserve">       PULSE</w:t>
      </w:r>
    </w:p>
    <w:p w14:paraId="0E7437BB" w14:textId="77777777" w:rsidR="00D70148" w:rsidRDefault="00D70148" w:rsidP="00D70148">
      <w:pPr>
        <w:jc w:val="left"/>
      </w:pPr>
      <w:r>
        <w:t>Smoke   HIGH LOW MEDIUM</w:t>
      </w:r>
    </w:p>
    <w:p w14:paraId="1B8ABF0D" w14:textId="77777777" w:rsidR="00D70148" w:rsidRDefault="00D70148" w:rsidP="00D70148">
      <w:pPr>
        <w:jc w:val="left"/>
      </w:pPr>
      <w:r>
        <w:t xml:space="preserve">  Heavy    0   </w:t>
      </w:r>
      <w:proofErr w:type="spellStart"/>
      <w:r>
        <w:t>0</w:t>
      </w:r>
      <w:proofErr w:type="spellEnd"/>
      <w:r>
        <w:t xml:space="preserve">      2</w:t>
      </w:r>
    </w:p>
    <w:p w14:paraId="34D01F74" w14:textId="77777777" w:rsidR="00D70148" w:rsidRDefault="00D70148" w:rsidP="00D70148">
      <w:pPr>
        <w:jc w:val="left"/>
      </w:pPr>
      <w:r>
        <w:t xml:space="preserve">  Never   13   2     24</w:t>
      </w:r>
    </w:p>
    <w:p w14:paraId="2F5374CA" w14:textId="77777777" w:rsidR="00D70148" w:rsidRDefault="00D70148" w:rsidP="00D70148">
      <w:pPr>
        <w:jc w:val="left"/>
      </w:pPr>
      <w:r>
        <w:t xml:space="preserve">  </w:t>
      </w:r>
      <w:proofErr w:type="spellStart"/>
      <w:r>
        <w:t>Occas</w:t>
      </w:r>
      <w:proofErr w:type="spellEnd"/>
      <w:r>
        <w:t xml:space="preserve">    0   2      1</w:t>
      </w:r>
    </w:p>
    <w:p w14:paraId="2FB44672" w14:textId="77777777" w:rsidR="00D70148" w:rsidRDefault="00D70148" w:rsidP="00D70148">
      <w:pPr>
        <w:jc w:val="left"/>
      </w:pPr>
      <w:r>
        <w:t xml:space="preserve">  </w:t>
      </w:r>
      <w:proofErr w:type="spellStart"/>
      <w:r>
        <w:t>Regul</w:t>
      </w:r>
      <w:proofErr w:type="spellEnd"/>
      <w:r>
        <w:t xml:space="preserve">    1   </w:t>
      </w:r>
      <w:proofErr w:type="spellStart"/>
      <w:r>
        <w:t>1</w:t>
      </w:r>
      <w:proofErr w:type="spellEnd"/>
      <w:r>
        <w:t xml:space="preserve">      </w:t>
      </w:r>
      <w:proofErr w:type="spellStart"/>
      <w:r>
        <w:t>1</w:t>
      </w:r>
      <w:proofErr w:type="spellEnd"/>
    </w:p>
    <w:p w14:paraId="31FF4DD2" w14:textId="77777777" w:rsidR="00D70148" w:rsidRDefault="00D70148" w:rsidP="00D70148">
      <w:pPr>
        <w:jc w:val="left"/>
      </w:pPr>
    </w:p>
    <w:p w14:paraId="2A5932EE" w14:textId="77777777" w:rsidR="00D70148" w:rsidRDefault="00D70148" w:rsidP="00D70148">
      <w:pPr>
        <w:jc w:val="left"/>
      </w:pPr>
      <w:proofErr w:type="gramStart"/>
      <w:r>
        <w:t>, ,</w:t>
      </w:r>
      <w:proofErr w:type="gramEnd"/>
      <w:r>
        <w:t xml:space="preserve"> Sex = Male, </w:t>
      </w:r>
      <w:proofErr w:type="spellStart"/>
      <w:r>
        <w:t>Exer</w:t>
      </w:r>
      <w:proofErr w:type="spellEnd"/>
      <w:r>
        <w:t xml:space="preserve"> = Some</w:t>
      </w:r>
    </w:p>
    <w:p w14:paraId="3B038C6F" w14:textId="77777777" w:rsidR="00D70148" w:rsidRDefault="00D70148" w:rsidP="00D70148">
      <w:pPr>
        <w:jc w:val="left"/>
      </w:pPr>
    </w:p>
    <w:p w14:paraId="122F4C1A" w14:textId="77777777" w:rsidR="00D70148" w:rsidRDefault="00D70148" w:rsidP="00D70148">
      <w:pPr>
        <w:jc w:val="left"/>
      </w:pPr>
      <w:r>
        <w:t xml:space="preserve">       PULSE</w:t>
      </w:r>
    </w:p>
    <w:p w14:paraId="3B8749C0" w14:textId="77777777" w:rsidR="00D70148" w:rsidRDefault="00D70148" w:rsidP="00D70148">
      <w:pPr>
        <w:jc w:val="left"/>
      </w:pPr>
      <w:r>
        <w:t>Smoke   HIGH LOW MEDIUM</w:t>
      </w:r>
    </w:p>
    <w:p w14:paraId="50252F74" w14:textId="77777777" w:rsidR="00D70148" w:rsidRDefault="00D70148" w:rsidP="00D70148">
      <w:pPr>
        <w:jc w:val="left"/>
      </w:pPr>
      <w:r>
        <w:t xml:space="preserve">  Heavy    1   0      </w:t>
      </w:r>
      <w:proofErr w:type="spellStart"/>
      <w:r>
        <w:t>0</w:t>
      </w:r>
      <w:proofErr w:type="spellEnd"/>
    </w:p>
    <w:p w14:paraId="3D9A53C7" w14:textId="77777777" w:rsidR="00D70148" w:rsidRDefault="00D70148" w:rsidP="00D70148">
      <w:pPr>
        <w:jc w:val="left"/>
      </w:pPr>
      <w:r>
        <w:t xml:space="preserve">  Never    9   6     12</w:t>
      </w:r>
    </w:p>
    <w:p w14:paraId="648CBC94" w14:textId="77777777" w:rsidR="00D70148" w:rsidRDefault="00D70148" w:rsidP="00D70148">
      <w:pPr>
        <w:jc w:val="left"/>
      </w:pPr>
      <w:r>
        <w:t xml:space="preserve">  </w:t>
      </w:r>
      <w:proofErr w:type="spellStart"/>
      <w:r>
        <w:t>Occas</w:t>
      </w:r>
      <w:proofErr w:type="spellEnd"/>
      <w:r>
        <w:t xml:space="preserve">    0   </w:t>
      </w:r>
      <w:proofErr w:type="spellStart"/>
      <w:r>
        <w:t>0</w:t>
      </w:r>
      <w:proofErr w:type="spellEnd"/>
      <w:r>
        <w:t xml:space="preserve">      1</w:t>
      </w:r>
    </w:p>
    <w:p w14:paraId="062B57F4" w14:textId="77777777" w:rsidR="00D70148" w:rsidRDefault="00D70148" w:rsidP="00D70148">
      <w:pPr>
        <w:jc w:val="left"/>
      </w:pPr>
      <w:r>
        <w:t xml:space="preserve">  </w:t>
      </w:r>
      <w:proofErr w:type="spellStart"/>
      <w:r>
        <w:t>Regul</w:t>
      </w:r>
      <w:proofErr w:type="spellEnd"/>
      <w:r>
        <w:t xml:space="preserve">    1   </w:t>
      </w:r>
      <w:proofErr w:type="spellStart"/>
      <w:r>
        <w:t>1</w:t>
      </w:r>
      <w:proofErr w:type="spellEnd"/>
      <w:r>
        <w:t xml:space="preserve">      2</w:t>
      </w:r>
    </w:p>
    <w:p w14:paraId="47D9EB7B" w14:textId="77777777" w:rsidR="00D70148" w:rsidRDefault="00D70148" w:rsidP="00D70148">
      <w:pPr>
        <w:jc w:val="left"/>
      </w:pPr>
    </w:p>
    <w:p w14:paraId="0E2B9E3C" w14:textId="77777777" w:rsidR="00D70148" w:rsidRDefault="00D70148" w:rsidP="00D70148">
      <w:pPr>
        <w:jc w:val="left"/>
      </w:pPr>
      <w:r>
        <w:t>&gt; Q2=</w:t>
      </w:r>
      <w:proofErr w:type="gramStart"/>
      <w:r>
        <w:t>array(</w:t>
      </w:r>
      <w:proofErr w:type="spellStart"/>
      <w:proofErr w:type="gramEnd"/>
      <w:r>
        <w:t>as.matrix</w:t>
      </w:r>
      <w:proofErr w:type="spellEnd"/>
      <w:r>
        <w:t>(table(Q2[,c(3,5,1,2)])),c(4,3,6))</w:t>
      </w:r>
    </w:p>
    <w:p w14:paraId="3A622163" w14:textId="77777777" w:rsidR="00D70148" w:rsidRDefault="00D70148" w:rsidP="00D70148">
      <w:pPr>
        <w:jc w:val="left"/>
      </w:pPr>
    </w:p>
    <w:p w14:paraId="61A7B8A4" w14:textId="77777777" w:rsidR="00D70148" w:rsidRDefault="00D70148" w:rsidP="00D70148">
      <w:pPr>
        <w:jc w:val="left"/>
      </w:pPr>
      <w:r>
        <w:rPr>
          <w:rFonts w:hint="eastAsia"/>
        </w:rPr>
        <w:t xml:space="preserve">Since we need to test the homogeneity based on the assumption of the </w:t>
      </w:r>
      <w:r w:rsidR="00530492">
        <w:t>Mantel-</w:t>
      </w:r>
      <w:proofErr w:type="spellStart"/>
      <w:r w:rsidR="00530492">
        <w:t>Haenszel</w:t>
      </w:r>
      <w:proofErr w:type="spellEnd"/>
      <w:r w:rsidR="00530492">
        <w:t xml:space="preserve"> test</w:t>
      </w:r>
      <w:r w:rsidR="00E02A77">
        <w:rPr>
          <w:rFonts w:hint="eastAsia"/>
        </w:rPr>
        <w:t xml:space="preserve"> we need u</w:t>
      </w:r>
      <w:r>
        <w:t xml:space="preserve">se </w:t>
      </w:r>
      <w:proofErr w:type="spellStart"/>
      <w:proofErr w:type="gramStart"/>
      <w:r>
        <w:t>woolf</w:t>
      </w:r>
      <w:proofErr w:type="spellEnd"/>
      <w:proofErr w:type="gramEnd"/>
      <w:r>
        <w:t xml:space="preserve"> test for homogeneity</w:t>
      </w:r>
    </w:p>
    <w:p w14:paraId="7A635812" w14:textId="77777777" w:rsidR="00D70148" w:rsidRDefault="00D70148" w:rsidP="00D70148">
      <w:pPr>
        <w:jc w:val="left"/>
      </w:pPr>
      <w:r>
        <w:t xml:space="preserve">&gt; </w:t>
      </w:r>
      <w:proofErr w:type="spellStart"/>
      <w:proofErr w:type="gramStart"/>
      <w:r>
        <w:t>woolf</w:t>
      </w:r>
      <w:proofErr w:type="spellEnd"/>
      <w:proofErr w:type="gramEnd"/>
      <w:r>
        <w:t xml:space="preserve"> &lt;- function(x) { </w:t>
      </w:r>
    </w:p>
    <w:p w14:paraId="5036AB57" w14:textId="77777777" w:rsidR="00D70148" w:rsidRDefault="00D70148" w:rsidP="00D70148">
      <w:pPr>
        <w:jc w:val="left"/>
      </w:pPr>
      <w:r>
        <w:t xml:space="preserve">+   </w:t>
      </w:r>
      <w:proofErr w:type="gramStart"/>
      <w:r>
        <w:t>x</w:t>
      </w:r>
      <w:proofErr w:type="gramEnd"/>
      <w:r>
        <w:t xml:space="preserve"> &lt;- x + 1 / 2 </w:t>
      </w:r>
    </w:p>
    <w:p w14:paraId="5C580BBC" w14:textId="77777777" w:rsidR="00D70148" w:rsidRDefault="00D70148" w:rsidP="00D70148">
      <w:pPr>
        <w:jc w:val="left"/>
      </w:pPr>
      <w:r>
        <w:t xml:space="preserve">+   </w:t>
      </w:r>
      <w:proofErr w:type="gramStart"/>
      <w:r>
        <w:t>k</w:t>
      </w:r>
      <w:proofErr w:type="gramEnd"/>
      <w:r>
        <w:t xml:space="preserve"> &lt;- dim(x)[3] </w:t>
      </w:r>
    </w:p>
    <w:p w14:paraId="38C7110D" w14:textId="77777777" w:rsidR="00D70148" w:rsidRDefault="00D70148" w:rsidP="00D70148">
      <w:pPr>
        <w:jc w:val="left"/>
      </w:pPr>
      <w:r>
        <w:t xml:space="preserve">+   </w:t>
      </w:r>
      <w:proofErr w:type="gramStart"/>
      <w:r>
        <w:t>or</w:t>
      </w:r>
      <w:proofErr w:type="gramEnd"/>
      <w:r>
        <w:t xml:space="preserve"> &lt;- apply(x, 3, function(x) (x[1,1]*x[2,2])/(x[1,2]*x[2,1])) </w:t>
      </w:r>
    </w:p>
    <w:p w14:paraId="47E5ECD3" w14:textId="77777777" w:rsidR="00D70148" w:rsidRDefault="00D70148" w:rsidP="00D70148">
      <w:pPr>
        <w:jc w:val="left"/>
      </w:pPr>
      <w:r>
        <w:t xml:space="preserve">+   </w:t>
      </w:r>
      <w:proofErr w:type="gramStart"/>
      <w:r>
        <w:t>w</w:t>
      </w:r>
      <w:proofErr w:type="gramEnd"/>
      <w:r>
        <w:t xml:space="preserve"> &lt;-  apply(x, 3, function(x) 1 / sum(1 / x)) </w:t>
      </w:r>
    </w:p>
    <w:p w14:paraId="5ABB30F8" w14:textId="77777777" w:rsidR="00D70148" w:rsidRDefault="00D70148" w:rsidP="00D70148">
      <w:pPr>
        <w:jc w:val="left"/>
      </w:pPr>
      <w:r>
        <w:t xml:space="preserve">+   1 - </w:t>
      </w:r>
      <w:proofErr w:type="spellStart"/>
      <w:proofErr w:type="gramStart"/>
      <w:r>
        <w:t>pchisq</w:t>
      </w:r>
      <w:proofErr w:type="spellEnd"/>
      <w:r>
        <w:t>(</w:t>
      </w:r>
      <w:proofErr w:type="gramEnd"/>
      <w:r>
        <w:t xml:space="preserve">sum(w * (log(or) - </w:t>
      </w:r>
      <w:proofErr w:type="spellStart"/>
      <w:r>
        <w:t>weighted.mean</w:t>
      </w:r>
      <w:proofErr w:type="spellEnd"/>
      <w:r>
        <w:t xml:space="preserve">(log(or), w)) ^ 2), k - 1) </w:t>
      </w:r>
    </w:p>
    <w:p w14:paraId="5A527D86" w14:textId="77777777" w:rsidR="00D70148" w:rsidRDefault="00D70148" w:rsidP="00D70148">
      <w:pPr>
        <w:jc w:val="left"/>
      </w:pPr>
      <w:proofErr w:type="gramStart"/>
      <w:r>
        <w:t>+ }</w:t>
      </w:r>
      <w:proofErr w:type="gramEnd"/>
      <w:r>
        <w:t xml:space="preserve"> </w:t>
      </w:r>
    </w:p>
    <w:p w14:paraId="29A658F2" w14:textId="77777777" w:rsidR="00D70148" w:rsidRDefault="00D70148" w:rsidP="00D70148">
      <w:pPr>
        <w:jc w:val="left"/>
      </w:pPr>
      <w:r>
        <w:t xml:space="preserve">&gt; </w:t>
      </w:r>
      <w:proofErr w:type="spellStart"/>
      <w:proofErr w:type="gramStart"/>
      <w:r>
        <w:t>woolf</w:t>
      </w:r>
      <w:proofErr w:type="spellEnd"/>
      <w:proofErr w:type="gramEnd"/>
      <w:r>
        <w:t xml:space="preserve">(Q2) </w:t>
      </w:r>
    </w:p>
    <w:p w14:paraId="6DAEF887" w14:textId="77777777" w:rsidR="00D70148" w:rsidRDefault="00D70148" w:rsidP="00D70148">
      <w:pPr>
        <w:jc w:val="left"/>
      </w:pPr>
      <w:r>
        <w:t>[1] 0.9733905</w:t>
      </w:r>
    </w:p>
    <w:p w14:paraId="6C815138" w14:textId="7B7A28F5" w:rsidR="00D70148" w:rsidRDefault="00E02A77" w:rsidP="00D70148">
      <w:pPr>
        <w:jc w:val="left"/>
      </w:pPr>
      <w:proofErr w:type="gramStart"/>
      <w:r>
        <w:t>we</w:t>
      </w:r>
      <w:proofErr w:type="gramEnd"/>
      <w:r>
        <w:rPr>
          <w:rFonts w:hint="eastAsia"/>
        </w:rPr>
        <w:t xml:space="preserve"> obtain the </w:t>
      </w:r>
      <w:r>
        <w:t>p-value=0.9733905</w:t>
      </w:r>
      <w:r>
        <w:rPr>
          <w:rFonts w:hint="eastAsia"/>
        </w:rPr>
        <w:t xml:space="preserve">&gt;0.05 </w:t>
      </w:r>
      <w:r>
        <w:t>so</w:t>
      </w:r>
      <w:r>
        <w:rPr>
          <w:rFonts w:hint="eastAsia"/>
        </w:rPr>
        <w:t xml:space="preserve"> we fail to reject the null hypothesis then</w:t>
      </w:r>
      <w:r w:rsidR="00832422">
        <w:rPr>
          <w:rFonts w:hint="eastAsia"/>
        </w:rPr>
        <w:t xml:space="preserve"> we conclude that</w:t>
      </w:r>
      <w:r w:rsidR="00D70148">
        <w:t xml:space="preserve"> there is no significant heterogeneity. Hence the Mantel-</w:t>
      </w:r>
      <w:proofErr w:type="spellStart"/>
      <w:r w:rsidR="00D70148">
        <w:t>Haenszel</w:t>
      </w:r>
      <w:proofErr w:type="spellEnd"/>
      <w:r w:rsidR="00D70148">
        <w:t xml:space="preserve"> test can be used.</w:t>
      </w:r>
    </w:p>
    <w:p w14:paraId="3673925A" w14:textId="77777777" w:rsidR="00832422" w:rsidRDefault="00832422" w:rsidP="00D70148">
      <w:pPr>
        <w:jc w:val="left"/>
        <w:rPr>
          <w:rFonts w:hint="eastAsia"/>
        </w:rPr>
      </w:pPr>
    </w:p>
    <w:p w14:paraId="3768415E" w14:textId="1D4335CC" w:rsidR="00D70148" w:rsidRDefault="00832422" w:rsidP="00D70148">
      <w:pPr>
        <w:jc w:val="left"/>
      </w:pPr>
      <w:r>
        <w:t>For</w:t>
      </w:r>
      <w:r>
        <w:rPr>
          <w:rFonts w:hint="eastAsia"/>
        </w:rPr>
        <w:t xml:space="preserve"> the</w:t>
      </w:r>
      <w:r w:rsidR="00D70148">
        <w:t xml:space="preserve"> Mantel-</w:t>
      </w:r>
      <w:proofErr w:type="spellStart"/>
      <w:r w:rsidR="00D70148">
        <w:t>Haenszel</w:t>
      </w:r>
      <w:proofErr w:type="spellEnd"/>
      <w:r w:rsidR="00D70148">
        <w:t xml:space="preserve"> test for the association test</w:t>
      </w:r>
    </w:p>
    <w:p w14:paraId="35A07E3A" w14:textId="77777777" w:rsidR="00D70148" w:rsidRDefault="00D70148" w:rsidP="00D70148">
      <w:pPr>
        <w:jc w:val="left"/>
      </w:pPr>
      <w:r>
        <w:t>&gt; #H0</w:t>
      </w:r>
      <w:proofErr w:type="gramStart"/>
      <w:r>
        <w:t>:No</w:t>
      </w:r>
      <w:proofErr w:type="gramEnd"/>
      <w:r>
        <w:t xml:space="preserve"> association between PULSE and smoke status</w:t>
      </w:r>
    </w:p>
    <w:p w14:paraId="6917510F" w14:textId="77777777" w:rsidR="00D70148" w:rsidRDefault="00D70148" w:rsidP="00D70148">
      <w:pPr>
        <w:jc w:val="left"/>
      </w:pPr>
      <w:r>
        <w:t xml:space="preserve">&gt; </w:t>
      </w:r>
      <w:proofErr w:type="spellStart"/>
      <w:proofErr w:type="gramStart"/>
      <w:r>
        <w:t>mantelhaen.test</w:t>
      </w:r>
      <w:proofErr w:type="spellEnd"/>
      <w:proofErr w:type="gramEnd"/>
      <w:r>
        <w:t xml:space="preserve">(Q2) </w:t>
      </w:r>
    </w:p>
    <w:p w14:paraId="3E8D8C0F" w14:textId="77777777" w:rsidR="00D70148" w:rsidRDefault="00D70148" w:rsidP="00D70148">
      <w:pPr>
        <w:jc w:val="left"/>
      </w:pPr>
    </w:p>
    <w:p w14:paraId="5742EC98" w14:textId="77777777" w:rsidR="00D70148" w:rsidRDefault="00D70148" w:rsidP="00D70148">
      <w:pPr>
        <w:jc w:val="left"/>
      </w:pPr>
      <w:r>
        <w:tab/>
        <w:t>Cochran-Mantel-</w:t>
      </w:r>
      <w:proofErr w:type="spellStart"/>
      <w:r>
        <w:t>Haenszel</w:t>
      </w:r>
      <w:proofErr w:type="spellEnd"/>
      <w:r>
        <w:t xml:space="preserve"> test</w:t>
      </w:r>
    </w:p>
    <w:p w14:paraId="3D7B788F" w14:textId="77777777" w:rsidR="00D70148" w:rsidRDefault="00D70148" w:rsidP="00D70148">
      <w:pPr>
        <w:jc w:val="left"/>
      </w:pPr>
    </w:p>
    <w:p w14:paraId="44CCCAA9" w14:textId="77777777" w:rsidR="00D70148" w:rsidRDefault="00D70148" w:rsidP="00D70148">
      <w:pPr>
        <w:jc w:val="left"/>
      </w:pPr>
      <w:proofErr w:type="gramStart"/>
      <w:r>
        <w:t>data</w:t>
      </w:r>
      <w:proofErr w:type="gramEnd"/>
      <w:r>
        <w:t>:  Q2</w:t>
      </w:r>
    </w:p>
    <w:p w14:paraId="7F877E85" w14:textId="77777777" w:rsidR="00D70148" w:rsidRDefault="00D70148" w:rsidP="00D70148">
      <w:pPr>
        <w:jc w:val="left"/>
      </w:pPr>
      <w:r>
        <w:t>Cochran-Mantel-</w:t>
      </w:r>
      <w:proofErr w:type="spellStart"/>
      <w:r>
        <w:t>Haenszel</w:t>
      </w:r>
      <w:proofErr w:type="spellEnd"/>
      <w:r>
        <w:t xml:space="preserve"> M^2 = 2.7041, </w:t>
      </w:r>
      <w:proofErr w:type="spellStart"/>
      <w:proofErr w:type="gramStart"/>
      <w:r>
        <w:t>df</w:t>
      </w:r>
      <w:proofErr w:type="spellEnd"/>
      <w:proofErr w:type="gramEnd"/>
      <w:r>
        <w:t xml:space="preserve"> = 6, p-value = 0.845</w:t>
      </w:r>
    </w:p>
    <w:p w14:paraId="0C0DBF50" w14:textId="77777777" w:rsidR="00D70148" w:rsidRDefault="00D70148" w:rsidP="00D70148">
      <w:pPr>
        <w:jc w:val="left"/>
      </w:pPr>
    </w:p>
    <w:p w14:paraId="06711172" w14:textId="6BD2D10C" w:rsidR="006F3CB8" w:rsidRDefault="00E02A77" w:rsidP="00D70148">
      <w:pPr>
        <w:jc w:val="left"/>
      </w:pPr>
      <w:r>
        <w:t>&gt; Since</w:t>
      </w:r>
      <w:r>
        <w:rPr>
          <w:rFonts w:hint="eastAsia"/>
        </w:rPr>
        <w:t xml:space="preserve"> </w:t>
      </w:r>
      <w:r w:rsidR="00D70148">
        <w:t>p-value = 0.845</w:t>
      </w:r>
      <w:r>
        <w:rPr>
          <w:rFonts w:hint="eastAsia"/>
        </w:rPr>
        <w:t>&gt;0.05</w:t>
      </w:r>
      <w:r w:rsidR="00D70148">
        <w:t xml:space="preserve"> indicated that</w:t>
      </w:r>
      <w:r w:rsidR="00BB1FD6">
        <w:rPr>
          <w:rFonts w:hint="eastAsia"/>
        </w:rPr>
        <w:t xml:space="preserve"> we fail to reject the null hypothesis then we conclude that</w:t>
      </w:r>
      <w:r w:rsidR="00D70148">
        <w:t xml:space="preserve"> there is no association between PULSE level and smoke status at level α=0.05</w:t>
      </w:r>
    </w:p>
    <w:p w14:paraId="3AB6EA6D" w14:textId="77777777" w:rsidR="006F3CB8" w:rsidRDefault="006F3CB8" w:rsidP="006F3CB8">
      <w:pPr>
        <w:jc w:val="left"/>
      </w:pPr>
    </w:p>
    <w:p w14:paraId="636C4064" w14:textId="06B30478" w:rsidR="00BB1FD6" w:rsidRDefault="00832422" w:rsidP="00BB1FD6">
      <w:pPr>
        <w:jc w:val="left"/>
      </w:pPr>
      <w:r>
        <w:rPr>
          <w:rFonts w:hint="eastAsia"/>
        </w:rPr>
        <w:t>We use the fisher test to check</w:t>
      </w:r>
      <w:r w:rsidR="00BB1FD6">
        <w:rPr>
          <w:rFonts w:hint="eastAsia"/>
        </w:rPr>
        <w:t xml:space="preserve"> six situations.</w:t>
      </w:r>
    </w:p>
    <w:p w14:paraId="15DC0568" w14:textId="7DCE8777" w:rsidR="00BB1FD6" w:rsidRPr="00BB1FD6" w:rsidRDefault="00BB1FD6" w:rsidP="00BB1FD6">
      <w:pPr>
        <w:jc w:val="left"/>
      </w:pPr>
      <w:r w:rsidRPr="00BB1FD6">
        <w:rPr>
          <w:rFonts w:hint="eastAsia"/>
        </w:rPr>
        <w:t>1.</w:t>
      </w:r>
      <w:r w:rsidRPr="00BB1FD6">
        <w:t>For the Male &amp; Frequent</w:t>
      </w:r>
    </w:p>
    <w:p w14:paraId="34C832FC" w14:textId="77777777" w:rsidR="00BB1FD6" w:rsidRPr="00BB1FD6" w:rsidRDefault="00BB1FD6" w:rsidP="00BB1FD6">
      <w:pPr>
        <w:pStyle w:val="HTML"/>
        <w:wordWrap w:val="0"/>
        <w:rPr>
          <w:rStyle w:val="gewyw5ybmdb"/>
          <w:rFonts w:ascii="Lucida Console" w:hAnsi="Lucida Console"/>
          <w:color w:val="0000FF"/>
        </w:rPr>
      </w:pPr>
      <w:proofErr w:type="spellStart"/>
      <w:proofErr w:type="gramStart"/>
      <w:r w:rsidRPr="00BB1FD6">
        <w:rPr>
          <w:rStyle w:val="gewyw5ybmdb"/>
          <w:rFonts w:ascii="Lucida Console" w:hAnsi="Lucida Console"/>
          <w:color w:val="0000FF"/>
        </w:rPr>
        <w:t>fisher.test</w:t>
      </w:r>
      <w:proofErr w:type="spellEnd"/>
      <w:proofErr w:type="gramEnd"/>
      <w:r w:rsidRPr="00BB1FD6">
        <w:rPr>
          <w:rStyle w:val="gewyw5ybmdb"/>
          <w:rFonts w:ascii="Lucida Console" w:hAnsi="Lucida Console"/>
          <w:color w:val="0000FF"/>
        </w:rPr>
        <w:t>(mf)</w:t>
      </w:r>
    </w:p>
    <w:p w14:paraId="7F58BCF8" w14:textId="77777777" w:rsidR="00BB1FD6" w:rsidRPr="00BB1FD6" w:rsidRDefault="00BB1FD6" w:rsidP="00BB1FD6">
      <w:pPr>
        <w:pStyle w:val="HTML"/>
        <w:wordWrap w:val="0"/>
        <w:rPr>
          <w:rFonts w:ascii="Lucida Console" w:hAnsi="Lucida Console"/>
          <w:color w:val="000000"/>
        </w:rPr>
      </w:pPr>
    </w:p>
    <w:p w14:paraId="0A56649E" w14:textId="77777777" w:rsidR="00BB1FD6" w:rsidRPr="00BB1FD6" w:rsidRDefault="00BB1FD6" w:rsidP="00BB1FD6">
      <w:pPr>
        <w:pStyle w:val="HTML"/>
        <w:wordWrap w:val="0"/>
        <w:rPr>
          <w:rFonts w:ascii="Lucida Console" w:hAnsi="Lucida Console"/>
          <w:color w:val="000000"/>
        </w:rPr>
      </w:pPr>
      <w:r w:rsidRPr="00BB1FD6">
        <w:rPr>
          <w:rFonts w:ascii="Lucida Console" w:hAnsi="Lucida Console"/>
          <w:color w:val="000000"/>
        </w:rPr>
        <w:tab/>
        <w:t>Fisher's Exact Test for Count Data</w:t>
      </w:r>
    </w:p>
    <w:p w14:paraId="2F5EB1E1" w14:textId="77777777" w:rsidR="00BB1FD6" w:rsidRPr="00BB1FD6" w:rsidRDefault="00BB1FD6" w:rsidP="00BB1FD6">
      <w:pPr>
        <w:pStyle w:val="HTML"/>
        <w:wordWrap w:val="0"/>
        <w:rPr>
          <w:rFonts w:ascii="Lucida Console" w:hAnsi="Lucida Console"/>
          <w:color w:val="000000"/>
        </w:rPr>
      </w:pPr>
    </w:p>
    <w:p w14:paraId="5EDACC38"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data</w:t>
      </w:r>
      <w:proofErr w:type="gramEnd"/>
      <w:r w:rsidRPr="00BB1FD6">
        <w:rPr>
          <w:rFonts w:ascii="Lucida Console" w:hAnsi="Lucida Console"/>
          <w:color w:val="000000"/>
        </w:rPr>
        <w:t>:  mf</w:t>
      </w:r>
    </w:p>
    <w:p w14:paraId="0AD96520"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p</w:t>
      </w:r>
      <w:proofErr w:type="gramEnd"/>
      <w:r w:rsidRPr="00BB1FD6">
        <w:rPr>
          <w:rFonts w:ascii="Lucida Console" w:hAnsi="Lucida Console"/>
          <w:color w:val="000000"/>
        </w:rPr>
        <w:t>-value = 0.2085</w:t>
      </w:r>
    </w:p>
    <w:p w14:paraId="51093BDD" w14:textId="77777777" w:rsid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alternative</w:t>
      </w:r>
      <w:proofErr w:type="gramEnd"/>
      <w:r w:rsidRPr="00BB1FD6">
        <w:rPr>
          <w:rFonts w:ascii="Lucida Console" w:hAnsi="Lucida Console"/>
          <w:color w:val="000000"/>
        </w:rPr>
        <w:t xml:space="preserve"> hypothesis: </w:t>
      </w:r>
      <w:proofErr w:type="spellStart"/>
      <w:r w:rsidRPr="00BB1FD6">
        <w:rPr>
          <w:rFonts w:ascii="Lucida Console" w:hAnsi="Lucida Console"/>
          <w:color w:val="000000"/>
        </w:rPr>
        <w:t>two.sided</w:t>
      </w:r>
      <w:proofErr w:type="spellEnd"/>
    </w:p>
    <w:p w14:paraId="70FAA204" w14:textId="2927EE00" w:rsidR="00BB1FD6" w:rsidRDefault="00BB1FD6" w:rsidP="00BB1FD6">
      <w:pPr>
        <w:jc w:val="left"/>
      </w:pPr>
      <w:r>
        <w:rPr>
          <w:rFonts w:hint="eastAsia"/>
        </w:rPr>
        <w:t xml:space="preserve">We conclude that there is </w:t>
      </w:r>
      <w:r>
        <w:t>n</w:t>
      </w:r>
      <w:r w:rsidRPr="00BB1FD6">
        <w:t xml:space="preserve">o association between Pulse and Smoking </w:t>
      </w:r>
      <w:r>
        <w:t xml:space="preserve">status since p-value </w:t>
      </w:r>
      <w:r>
        <w:rPr>
          <w:rFonts w:hint="eastAsia"/>
        </w:rPr>
        <w:t>0.2085&gt;0.05.</w:t>
      </w:r>
    </w:p>
    <w:p w14:paraId="3945FA29" w14:textId="77777777" w:rsidR="00BB1FD6" w:rsidRDefault="00BB1FD6" w:rsidP="00BB1FD6">
      <w:pPr>
        <w:jc w:val="left"/>
      </w:pPr>
    </w:p>
    <w:p w14:paraId="6A4A72D0" w14:textId="6A8E6ABC" w:rsidR="00BB1FD6" w:rsidRPr="00BB1FD6" w:rsidRDefault="00BB1FD6" w:rsidP="00BB1FD6">
      <w:pPr>
        <w:jc w:val="left"/>
      </w:pPr>
      <w:r>
        <w:rPr>
          <w:rFonts w:hint="eastAsia"/>
        </w:rPr>
        <w:t>2.</w:t>
      </w:r>
      <w:r w:rsidRPr="00BB1FD6">
        <w:t xml:space="preserve">For the Female &amp; Frequent: </w:t>
      </w:r>
    </w:p>
    <w:p w14:paraId="4523741F" w14:textId="77777777" w:rsidR="00BB1FD6" w:rsidRPr="00BB1FD6" w:rsidRDefault="00BB1FD6" w:rsidP="00BB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7C2AABF0" w14:textId="77777777" w:rsidR="00BB1FD6" w:rsidRPr="00BB1FD6" w:rsidRDefault="00BB1FD6" w:rsidP="00BB1FD6">
      <w:pPr>
        <w:pStyle w:val="HTML"/>
        <w:wordWrap w:val="0"/>
        <w:rPr>
          <w:rStyle w:val="gewyw5ybmdb"/>
          <w:rFonts w:ascii="Lucida Console" w:hAnsi="Lucida Console"/>
          <w:color w:val="0000FF"/>
        </w:rPr>
      </w:pPr>
      <w:r w:rsidRPr="00BB1FD6">
        <w:rPr>
          <w:rStyle w:val="gewyw5ybjeb"/>
          <w:rFonts w:ascii="Lucida Console" w:hAnsi="Lucida Console"/>
          <w:color w:val="0000FF"/>
        </w:rPr>
        <w:t xml:space="preserve">&gt; </w:t>
      </w:r>
      <w:proofErr w:type="spellStart"/>
      <w:proofErr w:type="gramStart"/>
      <w:r w:rsidRPr="00BB1FD6">
        <w:rPr>
          <w:rStyle w:val="gewyw5ybmdb"/>
          <w:rFonts w:ascii="Lucida Console" w:hAnsi="Lucida Console"/>
          <w:color w:val="0000FF"/>
        </w:rPr>
        <w:t>fisher.test</w:t>
      </w:r>
      <w:proofErr w:type="spellEnd"/>
      <w:proofErr w:type="gramEnd"/>
      <w:r w:rsidRPr="00BB1FD6">
        <w:rPr>
          <w:rStyle w:val="gewyw5ybmdb"/>
          <w:rFonts w:ascii="Lucida Console" w:hAnsi="Lucida Console"/>
          <w:color w:val="0000FF"/>
        </w:rPr>
        <w:t>(</w:t>
      </w:r>
      <w:proofErr w:type="spellStart"/>
      <w:r w:rsidRPr="00BB1FD6">
        <w:rPr>
          <w:rStyle w:val="gewyw5ybmdb"/>
          <w:rFonts w:ascii="Lucida Console" w:hAnsi="Lucida Console"/>
          <w:color w:val="0000FF"/>
        </w:rPr>
        <w:t>ff</w:t>
      </w:r>
      <w:proofErr w:type="spellEnd"/>
      <w:r w:rsidRPr="00BB1FD6">
        <w:rPr>
          <w:rStyle w:val="gewyw5ybmdb"/>
          <w:rFonts w:ascii="Lucida Console" w:hAnsi="Lucida Console"/>
          <w:color w:val="0000FF"/>
        </w:rPr>
        <w:t>)</w:t>
      </w:r>
    </w:p>
    <w:p w14:paraId="0C131EDC" w14:textId="77777777" w:rsidR="00BB1FD6" w:rsidRPr="00BB1FD6" w:rsidRDefault="00BB1FD6" w:rsidP="00BB1FD6">
      <w:pPr>
        <w:pStyle w:val="HTML"/>
        <w:wordWrap w:val="0"/>
        <w:rPr>
          <w:rFonts w:ascii="Lucida Console" w:hAnsi="Lucida Console"/>
          <w:color w:val="000000"/>
        </w:rPr>
      </w:pPr>
    </w:p>
    <w:p w14:paraId="54939D63" w14:textId="77777777" w:rsidR="00BB1FD6" w:rsidRPr="00BB1FD6" w:rsidRDefault="00BB1FD6" w:rsidP="00BB1FD6">
      <w:pPr>
        <w:pStyle w:val="HTML"/>
        <w:wordWrap w:val="0"/>
        <w:rPr>
          <w:rFonts w:ascii="Lucida Console" w:hAnsi="Lucida Console"/>
          <w:color w:val="000000"/>
        </w:rPr>
      </w:pPr>
      <w:r w:rsidRPr="00BB1FD6">
        <w:rPr>
          <w:rFonts w:ascii="Lucida Console" w:hAnsi="Lucida Console"/>
          <w:color w:val="000000"/>
        </w:rPr>
        <w:tab/>
        <w:t>Fisher's Exact Test for Count Data</w:t>
      </w:r>
    </w:p>
    <w:p w14:paraId="3E09B309" w14:textId="77777777" w:rsidR="00BB1FD6" w:rsidRPr="00BB1FD6" w:rsidRDefault="00BB1FD6" w:rsidP="00BB1FD6">
      <w:pPr>
        <w:pStyle w:val="HTML"/>
        <w:wordWrap w:val="0"/>
        <w:rPr>
          <w:rFonts w:ascii="Lucida Console" w:hAnsi="Lucida Console"/>
          <w:color w:val="000000"/>
        </w:rPr>
      </w:pPr>
    </w:p>
    <w:p w14:paraId="15263278"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data</w:t>
      </w:r>
      <w:proofErr w:type="gramEnd"/>
      <w:r w:rsidRPr="00BB1FD6">
        <w:rPr>
          <w:rFonts w:ascii="Lucida Console" w:hAnsi="Lucida Console"/>
          <w:color w:val="000000"/>
        </w:rPr>
        <w:t xml:space="preserve">:  </w:t>
      </w:r>
      <w:proofErr w:type="spellStart"/>
      <w:r w:rsidRPr="00BB1FD6">
        <w:rPr>
          <w:rFonts w:ascii="Lucida Console" w:hAnsi="Lucida Console"/>
          <w:color w:val="000000"/>
        </w:rPr>
        <w:t>ff</w:t>
      </w:r>
      <w:proofErr w:type="spellEnd"/>
    </w:p>
    <w:p w14:paraId="756AE308"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p</w:t>
      </w:r>
      <w:proofErr w:type="gramEnd"/>
      <w:r w:rsidRPr="00BB1FD6">
        <w:rPr>
          <w:rFonts w:ascii="Lucida Console" w:hAnsi="Lucida Console"/>
          <w:color w:val="000000"/>
        </w:rPr>
        <w:t>-value = 0.8006</w:t>
      </w:r>
    </w:p>
    <w:p w14:paraId="2094A803" w14:textId="77777777" w:rsid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alternative</w:t>
      </w:r>
      <w:proofErr w:type="gramEnd"/>
      <w:r w:rsidRPr="00BB1FD6">
        <w:rPr>
          <w:rFonts w:ascii="Lucida Console" w:hAnsi="Lucida Console"/>
          <w:color w:val="000000"/>
        </w:rPr>
        <w:t xml:space="preserve"> hypothesis: </w:t>
      </w:r>
      <w:proofErr w:type="spellStart"/>
      <w:r w:rsidRPr="00BB1FD6">
        <w:rPr>
          <w:rFonts w:ascii="Lucida Console" w:hAnsi="Lucida Console"/>
          <w:color w:val="000000"/>
        </w:rPr>
        <w:t>two.sided</w:t>
      </w:r>
      <w:proofErr w:type="spellEnd"/>
    </w:p>
    <w:p w14:paraId="04166C4D" w14:textId="77777777" w:rsidR="00BB1FD6" w:rsidRDefault="00BB1FD6" w:rsidP="00BB1FD6">
      <w:pPr>
        <w:jc w:val="left"/>
      </w:pPr>
      <w:r>
        <w:rPr>
          <w:rFonts w:hint="eastAsia"/>
        </w:rPr>
        <w:t>We conclude that there is n</w:t>
      </w:r>
      <w:r w:rsidRPr="00BB1FD6">
        <w:t xml:space="preserve">o association between Pulse and Smoking status since p-value </w:t>
      </w:r>
      <w:r>
        <w:rPr>
          <w:rFonts w:hint="eastAsia"/>
        </w:rPr>
        <w:t>0.8006&gt;0.05</w:t>
      </w:r>
    </w:p>
    <w:p w14:paraId="01FE498B" w14:textId="39A87CFE" w:rsidR="00BB1FD6" w:rsidRPr="00BB1FD6" w:rsidRDefault="00BB1FD6" w:rsidP="00BB1FD6">
      <w:pPr>
        <w:jc w:val="left"/>
      </w:pPr>
      <w:r>
        <w:rPr>
          <w:rFonts w:hint="eastAsia"/>
        </w:rPr>
        <w:t xml:space="preserve">3. </w:t>
      </w:r>
      <w:r w:rsidRPr="00BB1FD6">
        <w:t>For the Male &amp; None</w:t>
      </w:r>
    </w:p>
    <w:p w14:paraId="135813CB" w14:textId="77777777" w:rsidR="00BB1FD6" w:rsidRPr="00BB1FD6" w:rsidRDefault="00BB1FD6" w:rsidP="00BB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34FC125D" w14:textId="77777777" w:rsidR="00BB1FD6" w:rsidRPr="00BB1FD6" w:rsidRDefault="00BB1FD6" w:rsidP="00BB1FD6">
      <w:pPr>
        <w:pStyle w:val="HTML"/>
        <w:wordWrap w:val="0"/>
        <w:rPr>
          <w:rStyle w:val="gewyw5ybmdb"/>
          <w:rFonts w:ascii="Lucida Console" w:hAnsi="Lucida Console"/>
          <w:color w:val="0000FF"/>
        </w:rPr>
      </w:pPr>
      <w:r w:rsidRPr="00BB1FD6">
        <w:rPr>
          <w:rStyle w:val="gewyw5ybjeb"/>
          <w:rFonts w:ascii="Lucida Console" w:hAnsi="Lucida Console"/>
          <w:color w:val="0000FF"/>
        </w:rPr>
        <w:t xml:space="preserve">&gt; </w:t>
      </w:r>
      <w:proofErr w:type="spellStart"/>
      <w:proofErr w:type="gramStart"/>
      <w:r w:rsidRPr="00BB1FD6">
        <w:rPr>
          <w:rStyle w:val="gewyw5ybmdb"/>
          <w:rFonts w:ascii="Lucida Console" w:hAnsi="Lucida Console"/>
          <w:color w:val="0000FF"/>
        </w:rPr>
        <w:t>fisher.test</w:t>
      </w:r>
      <w:proofErr w:type="spellEnd"/>
      <w:proofErr w:type="gramEnd"/>
      <w:r w:rsidRPr="00BB1FD6">
        <w:rPr>
          <w:rStyle w:val="gewyw5ybmdb"/>
          <w:rFonts w:ascii="Lucida Console" w:hAnsi="Lucida Console"/>
          <w:color w:val="0000FF"/>
        </w:rPr>
        <w:t>(</w:t>
      </w:r>
      <w:proofErr w:type="spellStart"/>
      <w:r w:rsidRPr="00BB1FD6">
        <w:rPr>
          <w:rStyle w:val="gewyw5ybmdb"/>
          <w:rFonts w:ascii="Lucida Console" w:hAnsi="Lucida Console"/>
          <w:color w:val="0000FF"/>
        </w:rPr>
        <w:t>mn</w:t>
      </w:r>
      <w:proofErr w:type="spellEnd"/>
      <w:r w:rsidRPr="00BB1FD6">
        <w:rPr>
          <w:rStyle w:val="gewyw5ybmdb"/>
          <w:rFonts w:ascii="Lucida Console" w:hAnsi="Lucida Console"/>
          <w:color w:val="0000FF"/>
        </w:rPr>
        <w:t>)</w:t>
      </w:r>
    </w:p>
    <w:p w14:paraId="45594C6E" w14:textId="77777777" w:rsidR="00BB1FD6" w:rsidRPr="00BB1FD6" w:rsidRDefault="00BB1FD6" w:rsidP="00BB1FD6">
      <w:pPr>
        <w:pStyle w:val="HTML"/>
        <w:wordWrap w:val="0"/>
        <w:rPr>
          <w:rFonts w:ascii="Lucida Console" w:hAnsi="Lucida Console"/>
          <w:color w:val="000000"/>
        </w:rPr>
      </w:pPr>
    </w:p>
    <w:p w14:paraId="0DD5FF37" w14:textId="77777777" w:rsidR="00BB1FD6" w:rsidRPr="00BB1FD6" w:rsidRDefault="00BB1FD6" w:rsidP="00BB1FD6">
      <w:pPr>
        <w:pStyle w:val="HTML"/>
        <w:wordWrap w:val="0"/>
        <w:rPr>
          <w:rFonts w:ascii="Lucida Console" w:hAnsi="Lucida Console"/>
          <w:color w:val="000000"/>
        </w:rPr>
      </w:pPr>
      <w:r w:rsidRPr="00BB1FD6">
        <w:rPr>
          <w:rFonts w:ascii="Lucida Console" w:hAnsi="Lucida Console"/>
          <w:color w:val="000000"/>
        </w:rPr>
        <w:tab/>
        <w:t>Fisher's Exact Test for Count Data</w:t>
      </w:r>
    </w:p>
    <w:p w14:paraId="65AC9FFE" w14:textId="77777777" w:rsidR="00BB1FD6" w:rsidRPr="00BB1FD6" w:rsidRDefault="00BB1FD6" w:rsidP="00BB1FD6">
      <w:pPr>
        <w:pStyle w:val="HTML"/>
        <w:wordWrap w:val="0"/>
        <w:rPr>
          <w:rFonts w:ascii="Lucida Console" w:hAnsi="Lucida Console"/>
          <w:color w:val="000000"/>
        </w:rPr>
      </w:pPr>
    </w:p>
    <w:p w14:paraId="2A82CA43"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data</w:t>
      </w:r>
      <w:proofErr w:type="gramEnd"/>
      <w:r w:rsidRPr="00BB1FD6">
        <w:rPr>
          <w:rFonts w:ascii="Lucida Console" w:hAnsi="Lucida Console"/>
          <w:color w:val="000000"/>
        </w:rPr>
        <w:t xml:space="preserve">:  </w:t>
      </w:r>
      <w:proofErr w:type="spellStart"/>
      <w:r w:rsidRPr="00BB1FD6">
        <w:rPr>
          <w:rFonts w:ascii="Lucida Console" w:hAnsi="Lucida Console"/>
          <w:color w:val="000000"/>
        </w:rPr>
        <w:t>mn</w:t>
      </w:r>
      <w:proofErr w:type="spellEnd"/>
    </w:p>
    <w:p w14:paraId="769630E5"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p</w:t>
      </w:r>
      <w:proofErr w:type="gramEnd"/>
      <w:r w:rsidRPr="00BB1FD6">
        <w:rPr>
          <w:rFonts w:ascii="Lucida Console" w:hAnsi="Lucida Console"/>
          <w:color w:val="000000"/>
        </w:rPr>
        <w:t>-value = 1</w:t>
      </w:r>
    </w:p>
    <w:p w14:paraId="7ADEC91C" w14:textId="77777777" w:rsid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alternative</w:t>
      </w:r>
      <w:proofErr w:type="gramEnd"/>
      <w:r w:rsidRPr="00BB1FD6">
        <w:rPr>
          <w:rFonts w:ascii="Lucida Console" w:hAnsi="Lucida Console"/>
          <w:color w:val="000000"/>
        </w:rPr>
        <w:t xml:space="preserve"> hypothesis: </w:t>
      </w:r>
      <w:proofErr w:type="spellStart"/>
      <w:r w:rsidRPr="00BB1FD6">
        <w:rPr>
          <w:rFonts w:ascii="Lucida Console" w:hAnsi="Lucida Console"/>
          <w:color w:val="000000"/>
        </w:rPr>
        <w:t>two.sided</w:t>
      </w:r>
      <w:proofErr w:type="spellEnd"/>
    </w:p>
    <w:p w14:paraId="64864127" w14:textId="77777777" w:rsidR="00BB1FD6" w:rsidRDefault="00BB1FD6" w:rsidP="00BB1FD6">
      <w:pPr>
        <w:jc w:val="left"/>
      </w:pPr>
      <w:r>
        <w:rPr>
          <w:rFonts w:hint="eastAsia"/>
        </w:rPr>
        <w:t xml:space="preserve">We conclude that there is </w:t>
      </w:r>
      <w:r>
        <w:t>n</w:t>
      </w:r>
      <w:r w:rsidRPr="00BB1FD6">
        <w:t>o association between Pulse and Smoking status since p-value</w:t>
      </w:r>
      <w:r>
        <w:rPr>
          <w:rFonts w:hint="eastAsia"/>
        </w:rPr>
        <w:t xml:space="preserve"> 1&gt;0.05</w:t>
      </w:r>
      <w:r w:rsidRPr="00BB1FD6">
        <w:t>.</w:t>
      </w:r>
    </w:p>
    <w:p w14:paraId="4FD62431" w14:textId="69DEC3B3" w:rsidR="00BB1FD6" w:rsidRPr="00BB1FD6" w:rsidRDefault="00BB1FD6" w:rsidP="00BB1FD6">
      <w:pPr>
        <w:jc w:val="left"/>
      </w:pPr>
      <w:r>
        <w:rPr>
          <w:rFonts w:hint="eastAsia"/>
        </w:rPr>
        <w:t>4.</w:t>
      </w:r>
      <w:r w:rsidRPr="00BB1FD6">
        <w:t>For the female &amp;</w:t>
      </w:r>
      <w:proofErr w:type="gramStart"/>
      <w:r w:rsidRPr="00BB1FD6">
        <w:t>None</w:t>
      </w:r>
      <w:proofErr w:type="gramEnd"/>
    </w:p>
    <w:p w14:paraId="653750BA" w14:textId="77777777" w:rsidR="00BB1FD6" w:rsidRPr="00BB1FD6" w:rsidRDefault="00BB1FD6" w:rsidP="00BB1FD6">
      <w:pPr>
        <w:pStyle w:val="HTML"/>
        <w:wordWrap w:val="0"/>
        <w:rPr>
          <w:rStyle w:val="gewyw5ybmdb"/>
          <w:rFonts w:ascii="Lucida Console" w:hAnsi="Lucida Console"/>
          <w:color w:val="0000FF"/>
        </w:rPr>
      </w:pPr>
      <w:r w:rsidRPr="00BB1FD6">
        <w:rPr>
          <w:rStyle w:val="gewyw5ybjeb"/>
          <w:rFonts w:ascii="Lucida Console" w:hAnsi="Lucida Console"/>
          <w:color w:val="0000FF"/>
        </w:rPr>
        <w:t xml:space="preserve">&gt; </w:t>
      </w:r>
      <w:proofErr w:type="spellStart"/>
      <w:proofErr w:type="gramStart"/>
      <w:r w:rsidRPr="00BB1FD6">
        <w:rPr>
          <w:rStyle w:val="gewyw5ybmdb"/>
          <w:rFonts w:ascii="Lucida Console" w:hAnsi="Lucida Console"/>
          <w:color w:val="0000FF"/>
        </w:rPr>
        <w:t>fisher.test</w:t>
      </w:r>
      <w:proofErr w:type="spellEnd"/>
      <w:proofErr w:type="gramEnd"/>
      <w:r w:rsidRPr="00BB1FD6">
        <w:rPr>
          <w:rStyle w:val="gewyw5ybmdb"/>
          <w:rFonts w:ascii="Lucida Console" w:hAnsi="Lucida Console"/>
          <w:color w:val="0000FF"/>
        </w:rPr>
        <w:t>(</w:t>
      </w:r>
      <w:proofErr w:type="spellStart"/>
      <w:r w:rsidRPr="00BB1FD6">
        <w:rPr>
          <w:rStyle w:val="gewyw5ybmdb"/>
          <w:rFonts w:ascii="Lucida Console" w:hAnsi="Lucida Console"/>
          <w:color w:val="0000FF"/>
        </w:rPr>
        <w:t>fn</w:t>
      </w:r>
      <w:proofErr w:type="spellEnd"/>
      <w:r w:rsidRPr="00BB1FD6">
        <w:rPr>
          <w:rStyle w:val="gewyw5ybmdb"/>
          <w:rFonts w:ascii="Lucida Console" w:hAnsi="Lucida Console"/>
          <w:color w:val="0000FF"/>
        </w:rPr>
        <w:t>)</w:t>
      </w:r>
    </w:p>
    <w:p w14:paraId="1620E31D" w14:textId="77777777" w:rsidR="00BB1FD6" w:rsidRPr="00BB1FD6" w:rsidRDefault="00BB1FD6" w:rsidP="00BB1FD6">
      <w:pPr>
        <w:pStyle w:val="HTML"/>
        <w:wordWrap w:val="0"/>
        <w:rPr>
          <w:rFonts w:ascii="Lucida Console" w:hAnsi="Lucida Console"/>
          <w:color w:val="000000"/>
        </w:rPr>
      </w:pPr>
    </w:p>
    <w:p w14:paraId="06B58676" w14:textId="77777777" w:rsidR="00BB1FD6" w:rsidRPr="00BB1FD6" w:rsidRDefault="00BB1FD6" w:rsidP="00BB1FD6">
      <w:pPr>
        <w:pStyle w:val="HTML"/>
        <w:wordWrap w:val="0"/>
        <w:rPr>
          <w:rFonts w:ascii="Lucida Console" w:hAnsi="Lucida Console"/>
          <w:color w:val="000000"/>
        </w:rPr>
      </w:pPr>
      <w:r w:rsidRPr="00BB1FD6">
        <w:rPr>
          <w:rFonts w:ascii="Lucida Console" w:hAnsi="Lucida Console"/>
          <w:color w:val="000000"/>
        </w:rPr>
        <w:tab/>
        <w:t>Fisher's Exact Test for Count Data</w:t>
      </w:r>
    </w:p>
    <w:p w14:paraId="7CF415CF" w14:textId="77777777" w:rsidR="00BB1FD6" w:rsidRPr="00BB1FD6" w:rsidRDefault="00BB1FD6" w:rsidP="00BB1FD6">
      <w:pPr>
        <w:pStyle w:val="HTML"/>
        <w:wordWrap w:val="0"/>
        <w:rPr>
          <w:rFonts w:ascii="Lucida Console" w:hAnsi="Lucida Console"/>
          <w:color w:val="000000"/>
        </w:rPr>
      </w:pPr>
    </w:p>
    <w:p w14:paraId="3AF5A833"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data</w:t>
      </w:r>
      <w:proofErr w:type="gramEnd"/>
      <w:r w:rsidRPr="00BB1FD6">
        <w:rPr>
          <w:rFonts w:ascii="Lucida Console" w:hAnsi="Lucida Console"/>
          <w:color w:val="000000"/>
        </w:rPr>
        <w:t xml:space="preserve">:  </w:t>
      </w:r>
      <w:proofErr w:type="spellStart"/>
      <w:r w:rsidRPr="00BB1FD6">
        <w:rPr>
          <w:rFonts w:ascii="Lucida Console" w:hAnsi="Lucida Console"/>
          <w:color w:val="000000"/>
        </w:rPr>
        <w:t>fn</w:t>
      </w:r>
      <w:proofErr w:type="spellEnd"/>
    </w:p>
    <w:p w14:paraId="7D428C0F"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p</w:t>
      </w:r>
      <w:proofErr w:type="gramEnd"/>
      <w:r w:rsidRPr="00BB1FD6">
        <w:rPr>
          <w:rFonts w:ascii="Lucida Console" w:hAnsi="Lucida Console"/>
          <w:color w:val="000000"/>
        </w:rPr>
        <w:t>-value = 1</w:t>
      </w:r>
    </w:p>
    <w:p w14:paraId="73E518F4" w14:textId="5F9F69CD" w:rsid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alternative</w:t>
      </w:r>
      <w:proofErr w:type="gramEnd"/>
      <w:r w:rsidRPr="00BB1FD6">
        <w:rPr>
          <w:rFonts w:ascii="Lucida Console" w:hAnsi="Lucida Console"/>
          <w:color w:val="000000"/>
        </w:rPr>
        <w:t xml:space="preserve"> hypothesis: </w:t>
      </w:r>
      <w:proofErr w:type="spellStart"/>
      <w:r w:rsidRPr="00BB1FD6">
        <w:rPr>
          <w:rFonts w:ascii="Lucida Console" w:hAnsi="Lucida Console"/>
          <w:color w:val="000000"/>
        </w:rPr>
        <w:t>two.sided</w:t>
      </w:r>
      <w:proofErr w:type="spellEnd"/>
    </w:p>
    <w:p w14:paraId="5D8086A7" w14:textId="77777777" w:rsidR="00BB1FD6" w:rsidRDefault="00BB1FD6" w:rsidP="00BB1FD6">
      <w:pPr>
        <w:jc w:val="left"/>
      </w:pPr>
      <w:r>
        <w:t>We</w:t>
      </w:r>
      <w:r>
        <w:rPr>
          <w:rFonts w:hint="eastAsia"/>
        </w:rPr>
        <w:t xml:space="preserve"> conclude that there is</w:t>
      </w:r>
      <w:r>
        <w:t xml:space="preserve"> n</w:t>
      </w:r>
      <w:r w:rsidRPr="00BB1FD6">
        <w:t>o association between Pulse and Smo</w:t>
      </w:r>
      <w:r>
        <w:t xml:space="preserve">king status since p-value </w:t>
      </w:r>
      <w:r>
        <w:rPr>
          <w:rFonts w:hint="eastAsia"/>
        </w:rPr>
        <w:t>1&gt;0.05</w:t>
      </w:r>
      <w:r w:rsidRPr="00BB1FD6">
        <w:t>.</w:t>
      </w:r>
    </w:p>
    <w:p w14:paraId="1F4CE285" w14:textId="08379ADA" w:rsidR="00BB1FD6" w:rsidRPr="00BB1FD6" w:rsidRDefault="00BB1FD6" w:rsidP="00BB1FD6">
      <w:pPr>
        <w:jc w:val="left"/>
      </w:pPr>
      <w:r>
        <w:rPr>
          <w:rFonts w:hint="eastAsia"/>
        </w:rPr>
        <w:t xml:space="preserve">5. </w:t>
      </w:r>
      <w:r w:rsidRPr="00BB1FD6">
        <w:t xml:space="preserve">For the Male &amp; Some: </w:t>
      </w:r>
    </w:p>
    <w:p w14:paraId="639ADAA9" w14:textId="77777777" w:rsidR="00BB1FD6" w:rsidRPr="00BB1FD6" w:rsidRDefault="00BB1FD6" w:rsidP="00BB1FD6">
      <w:pPr>
        <w:pStyle w:val="HTML"/>
        <w:wordWrap w:val="0"/>
        <w:rPr>
          <w:rStyle w:val="gewyw5ybmdb"/>
          <w:rFonts w:ascii="Lucida Console" w:hAnsi="Lucida Console"/>
          <w:color w:val="0000FF"/>
        </w:rPr>
      </w:pPr>
      <w:r w:rsidRPr="00BB1FD6">
        <w:rPr>
          <w:rStyle w:val="gewyw5ybjeb"/>
          <w:rFonts w:ascii="Lucida Console" w:hAnsi="Lucida Console"/>
          <w:color w:val="0000FF"/>
        </w:rPr>
        <w:t xml:space="preserve">&gt; </w:t>
      </w:r>
      <w:proofErr w:type="spellStart"/>
      <w:proofErr w:type="gramStart"/>
      <w:r w:rsidRPr="00BB1FD6">
        <w:rPr>
          <w:rStyle w:val="gewyw5ybmdb"/>
          <w:rFonts w:ascii="Lucida Console" w:hAnsi="Lucida Console"/>
          <w:color w:val="0000FF"/>
        </w:rPr>
        <w:t>fisher.test</w:t>
      </w:r>
      <w:proofErr w:type="spellEnd"/>
      <w:proofErr w:type="gramEnd"/>
      <w:r w:rsidRPr="00BB1FD6">
        <w:rPr>
          <w:rStyle w:val="gewyw5ybmdb"/>
          <w:rFonts w:ascii="Lucida Console" w:hAnsi="Lucida Console"/>
          <w:color w:val="0000FF"/>
        </w:rPr>
        <w:t>(</w:t>
      </w:r>
      <w:proofErr w:type="spellStart"/>
      <w:r w:rsidRPr="00BB1FD6">
        <w:rPr>
          <w:rStyle w:val="gewyw5ybmdb"/>
          <w:rFonts w:ascii="Lucida Console" w:hAnsi="Lucida Console"/>
          <w:color w:val="0000FF"/>
        </w:rPr>
        <w:t>ms</w:t>
      </w:r>
      <w:proofErr w:type="spellEnd"/>
      <w:r w:rsidRPr="00BB1FD6">
        <w:rPr>
          <w:rStyle w:val="gewyw5ybmdb"/>
          <w:rFonts w:ascii="Lucida Console" w:hAnsi="Lucida Console"/>
          <w:color w:val="0000FF"/>
        </w:rPr>
        <w:t>)</w:t>
      </w:r>
    </w:p>
    <w:p w14:paraId="46C37723" w14:textId="77777777" w:rsidR="00BB1FD6" w:rsidRPr="00BB1FD6" w:rsidRDefault="00BB1FD6" w:rsidP="00BB1FD6">
      <w:pPr>
        <w:pStyle w:val="HTML"/>
        <w:wordWrap w:val="0"/>
        <w:rPr>
          <w:rFonts w:ascii="Lucida Console" w:hAnsi="Lucida Console"/>
          <w:color w:val="000000"/>
        </w:rPr>
      </w:pPr>
    </w:p>
    <w:p w14:paraId="53BE4936" w14:textId="77777777" w:rsidR="00BB1FD6" w:rsidRPr="00BB1FD6" w:rsidRDefault="00BB1FD6" w:rsidP="00BB1FD6">
      <w:pPr>
        <w:pStyle w:val="HTML"/>
        <w:wordWrap w:val="0"/>
        <w:rPr>
          <w:rFonts w:ascii="Lucida Console" w:hAnsi="Lucida Console"/>
          <w:color w:val="000000"/>
        </w:rPr>
      </w:pPr>
      <w:r w:rsidRPr="00BB1FD6">
        <w:rPr>
          <w:rFonts w:ascii="Lucida Console" w:hAnsi="Lucida Console"/>
          <w:color w:val="000000"/>
        </w:rPr>
        <w:tab/>
        <w:t>Fisher's Exact Test for Count Data</w:t>
      </w:r>
    </w:p>
    <w:p w14:paraId="460B921B" w14:textId="77777777" w:rsidR="00BB1FD6" w:rsidRPr="00BB1FD6" w:rsidRDefault="00BB1FD6" w:rsidP="00BB1FD6">
      <w:pPr>
        <w:pStyle w:val="HTML"/>
        <w:wordWrap w:val="0"/>
        <w:rPr>
          <w:rFonts w:ascii="Lucida Console" w:hAnsi="Lucida Console"/>
          <w:color w:val="000000"/>
        </w:rPr>
      </w:pPr>
    </w:p>
    <w:p w14:paraId="44F0E874"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data</w:t>
      </w:r>
      <w:proofErr w:type="gramEnd"/>
      <w:r w:rsidRPr="00BB1FD6">
        <w:rPr>
          <w:rFonts w:ascii="Lucida Console" w:hAnsi="Lucida Console"/>
          <w:color w:val="000000"/>
        </w:rPr>
        <w:t xml:space="preserve">:  </w:t>
      </w:r>
      <w:proofErr w:type="spellStart"/>
      <w:r w:rsidRPr="00BB1FD6">
        <w:rPr>
          <w:rFonts w:ascii="Lucida Console" w:hAnsi="Lucida Console"/>
          <w:color w:val="000000"/>
        </w:rPr>
        <w:t>ms</w:t>
      </w:r>
      <w:proofErr w:type="spellEnd"/>
    </w:p>
    <w:p w14:paraId="69129164"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p</w:t>
      </w:r>
      <w:proofErr w:type="gramEnd"/>
      <w:r w:rsidRPr="00BB1FD6">
        <w:rPr>
          <w:rFonts w:ascii="Lucida Console" w:hAnsi="Lucida Console"/>
          <w:color w:val="000000"/>
        </w:rPr>
        <w:t>-value = 0.962</w:t>
      </w:r>
    </w:p>
    <w:p w14:paraId="08608EB6" w14:textId="77777777" w:rsid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alternative</w:t>
      </w:r>
      <w:proofErr w:type="gramEnd"/>
      <w:r w:rsidRPr="00BB1FD6">
        <w:rPr>
          <w:rFonts w:ascii="Lucida Console" w:hAnsi="Lucida Console"/>
          <w:color w:val="000000"/>
        </w:rPr>
        <w:t xml:space="preserve"> hypothesis: </w:t>
      </w:r>
      <w:proofErr w:type="spellStart"/>
      <w:r w:rsidRPr="00BB1FD6">
        <w:rPr>
          <w:rFonts w:ascii="Lucida Console" w:hAnsi="Lucida Console"/>
          <w:color w:val="000000"/>
        </w:rPr>
        <w:t>two.sided</w:t>
      </w:r>
      <w:proofErr w:type="spellEnd"/>
    </w:p>
    <w:p w14:paraId="2F445108" w14:textId="77777777" w:rsidR="00BB1FD6" w:rsidRDefault="00BB1FD6" w:rsidP="00BB1FD6">
      <w:pPr>
        <w:jc w:val="left"/>
      </w:pPr>
      <w:r>
        <w:t>We</w:t>
      </w:r>
      <w:r>
        <w:rPr>
          <w:rFonts w:hint="eastAsia"/>
        </w:rPr>
        <w:t xml:space="preserve"> </w:t>
      </w:r>
      <w:r>
        <w:t>conclude</w:t>
      </w:r>
      <w:r>
        <w:rPr>
          <w:rFonts w:hint="eastAsia"/>
        </w:rPr>
        <w:t xml:space="preserve"> that there is n</w:t>
      </w:r>
      <w:r w:rsidRPr="00BB1FD6">
        <w:t>o association between Pulse and Smo</w:t>
      </w:r>
      <w:r>
        <w:t xml:space="preserve">king status since p-value is </w:t>
      </w:r>
      <w:r>
        <w:rPr>
          <w:rFonts w:hint="eastAsia"/>
        </w:rPr>
        <w:t>0.962&gt;0.05</w:t>
      </w:r>
      <w:r w:rsidRPr="00BB1FD6">
        <w:t>.</w:t>
      </w:r>
    </w:p>
    <w:p w14:paraId="7B4F8660" w14:textId="5A7C77BA" w:rsidR="00BB1FD6" w:rsidRPr="00BB1FD6" w:rsidRDefault="00BB1FD6" w:rsidP="00BB1FD6">
      <w:pPr>
        <w:jc w:val="left"/>
      </w:pPr>
      <w:r>
        <w:rPr>
          <w:rFonts w:hint="eastAsia"/>
        </w:rPr>
        <w:t>6.</w:t>
      </w:r>
      <w:r w:rsidRPr="00BB1FD6">
        <w:t xml:space="preserve">For the female &amp; </w:t>
      </w:r>
      <w:proofErr w:type="gramStart"/>
      <w:r w:rsidRPr="00BB1FD6">
        <w:t>Some</w:t>
      </w:r>
      <w:proofErr w:type="gramEnd"/>
      <w:r w:rsidRPr="00BB1FD6">
        <w:t xml:space="preserve"> </w:t>
      </w:r>
    </w:p>
    <w:p w14:paraId="34E2FBCC" w14:textId="77777777" w:rsidR="00BB1FD6" w:rsidRPr="00BB1FD6" w:rsidRDefault="00BB1FD6" w:rsidP="00BB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02E2A2BF" w14:textId="77777777" w:rsidR="00BB1FD6" w:rsidRPr="00BB1FD6" w:rsidRDefault="00BB1FD6" w:rsidP="00BB1FD6">
      <w:pPr>
        <w:pStyle w:val="HTML"/>
        <w:wordWrap w:val="0"/>
        <w:rPr>
          <w:rStyle w:val="gewyw5ybmdb"/>
          <w:rFonts w:ascii="Lucida Console" w:hAnsi="Lucida Console"/>
          <w:color w:val="0000FF"/>
        </w:rPr>
      </w:pPr>
      <w:r w:rsidRPr="00BB1FD6">
        <w:rPr>
          <w:rStyle w:val="gewyw5ybjeb"/>
          <w:rFonts w:ascii="Lucida Console" w:hAnsi="Lucida Console"/>
          <w:color w:val="0000FF"/>
        </w:rPr>
        <w:t xml:space="preserve">&gt; </w:t>
      </w:r>
      <w:proofErr w:type="spellStart"/>
      <w:proofErr w:type="gramStart"/>
      <w:r w:rsidRPr="00BB1FD6">
        <w:rPr>
          <w:rStyle w:val="gewyw5ybmdb"/>
          <w:rFonts w:ascii="Lucida Console" w:hAnsi="Lucida Console"/>
          <w:color w:val="0000FF"/>
        </w:rPr>
        <w:t>fisher.test</w:t>
      </w:r>
      <w:proofErr w:type="spellEnd"/>
      <w:proofErr w:type="gramEnd"/>
      <w:r w:rsidRPr="00BB1FD6">
        <w:rPr>
          <w:rStyle w:val="gewyw5ybmdb"/>
          <w:rFonts w:ascii="Lucida Console" w:hAnsi="Lucida Console"/>
          <w:color w:val="0000FF"/>
        </w:rPr>
        <w:t>(</w:t>
      </w:r>
      <w:proofErr w:type="spellStart"/>
      <w:r w:rsidRPr="00BB1FD6">
        <w:rPr>
          <w:rStyle w:val="gewyw5ybmdb"/>
          <w:rFonts w:ascii="Lucida Console" w:hAnsi="Lucida Console"/>
          <w:color w:val="0000FF"/>
        </w:rPr>
        <w:t>fs</w:t>
      </w:r>
      <w:proofErr w:type="spellEnd"/>
      <w:r w:rsidRPr="00BB1FD6">
        <w:rPr>
          <w:rStyle w:val="gewyw5ybmdb"/>
          <w:rFonts w:ascii="Lucida Console" w:hAnsi="Lucida Console"/>
          <w:color w:val="0000FF"/>
        </w:rPr>
        <w:t>)</w:t>
      </w:r>
    </w:p>
    <w:p w14:paraId="4B8A2080" w14:textId="77777777" w:rsidR="00BB1FD6" w:rsidRPr="00BB1FD6" w:rsidRDefault="00BB1FD6" w:rsidP="00BB1FD6">
      <w:pPr>
        <w:pStyle w:val="HTML"/>
        <w:wordWrap w:val="0"/>
        <w:rPr>
          <w:rFonts w:ascii="Lucida Console" w:hAnsi="Lucida Console"/>
          <w:color w:val="000000"/>
        </w:rPr>
      </w:pPr>
    </w:p>
    <w:p w14:paraId="0D0DA14D" w14:textId="77777777" w:rsidR="00BB1FD6" w:rsidRPr="00BB1FD6" w:rsidRDefault="00BB1FD6" w:rsidP="00BB1FD6">
      <w:pPr>
        <w:pStyle w:val="HTML"/>
        <w:wordWrap w:val="0"/>
        <w:rPr>
          <w:rFonts w:ascii="Lucida Console" w:hAnsi="Lucida Console"/>
          <w:color w:val="000000"/>
        </w:rPr>
      </w:pPr>
      <w:r w:rsidRPr="00BB1FD6">
        <w:rPr>
          <w:rFonts w:ascii="Lucida Console" w:hAnsi="Lucida Console"/>
          <w:color w:val="000000"/>
        </w:rPr>
        <w:tab/>
        <w:t>Fisher's Exact Test for Count Data</w:t>
      </w:r>
    </w:p>
    <w:p w14:paraId="5EF1C66F" w14:textId="77777777" w:rsidR="00BB1FD6" w:rsidRPr="00BB1FD6" w:rsidRDefault="00BB1FD6" w:rsidP="00BB1FD6">
      <w:pPr>
        <w:pStyle w:val="HTML"/>
        <w:wordWrap w:val="0"/>
        <w:rPr>
          <w:rFonts w:ascii="Lucida Console" w:hAnsi="Lucida Console"/>
          <w:color w:val="000000"/>
        </w:rPr>
      </w:pPr>
    </w:p>
    <w:p w14:paraId="7C568AC1"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data</w:t>
      </w:r>
      <w:proofErr w:type="gramEnd"/>
      <w:r w:rsidRPr="00BB1FD6">
        <w:rPr>
          <w:rFonts w:ascii="Lucida Console" w:hAnsi="Lucida Console"/>
          <w:color w:val="000000"/>
        </w:rPr>
        <w:t xml:space="preserve">:  </w:t>
      </w:r>
      <w:proofErr w:type="spellStart"/>
      <w:r w:rsidRPr="00BB1FD6">
        <w:rPr>
          <w:rFonts w:ascii="Lucida Console" w:hAnsi="Lucida Console"/>
          <w:color w:val="000000"/>
        </w:rPr>
        <w:t>fs</w:t>
      </w:r>
      <w:proofErr w:type="spellEnd"/>
    </w:p>
    <w:p w14:paraId="1F1606AD"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p</w:t>
      </w:r>
      <w:proofErr w:type="gramEnd"/>
      <w:r w:rsidRPr="00BB1FD6">
        <w:rPr>
          <w:rFonts w:ascii="Lucida Console" w:hAnsi="Lucida Console"/>
          <w:color w:val="000000"/>
        </w:rPr>
        <w:t>-value = 0.04311</w:t>
      </w:r>
    </w:p>
    <w:p w14:paraId="2B0AD85E" w14:textId="77777777" w:rsidR="00BB1FD6" w:rsidRPr="00BB1FD6" w:rsidRDefault="00BB1FD6" w:rsidP="00BB1FD6">
      <w:pPr>
        <w:pStyle w:val="HTML"/>
        <w:wordWrap w:val="0"/>
        <w:rPr>
          <w:rFonts w:ascii="Lucida Console" w:hAnsi="Lucida Console"/>
          <w:color w:val="000000"/>
        </w:rPr>
      </w:pPr>
      <w:proofErr w:type="gramStart"/>
      <w:r w:rsidRPr="00BB1FD6">
        <w:rPr>
          <w:rFonts w:ascii="Lucida Console" w:hAnsi="Lucida Console"/>
          <w:color w:val="000000"/>
        </w:rPr>
        <w:t>alternative</w:t>
      </w:r>
      <w:proofErr w:type="gramEnd"/>
      <w:r w:rsidRPr="00BB1FD6">
        <w:rPr>
          <w:rFonts w:ascii="Lucida Console" w:hAnsi="Lucida Console"/>
          <w:color w:val="000000"/>
        </w:rPr>
        <w:t xml:space="preserve"> hypothesis: </w:t>
      </w:r>
      <w:proofErr w:type="spellStart"/>
      <w:r w:rsidRPr="00BB1FD6">
        <w:rPr>
          <w:rFonts w:ascii="Lucida Console" w:hAnsi="Lucida Console"/>
          <w:color w:val="000000"/>
        </w:rPr>
        <w:t>two.sided</w:t>
      </w:r>
      <w:proofErr w:type="spellEnd"/>
    </w:p>
    <w:p w14:paraId="740A0DBB" w14:textId="0D88FD23" w:rsidR="00BB1FD6" w:rsidRPr="00BB1FD6" w:rsidRDefault="00BB1FD6" w:rsidP="00BB1FD6">
      <w:pPr>
        <w:jc w:val="left"/>
        <w:rPr>
          <w:rFonts w:hint="eastAsia"/>
        </w:rPr>
      </w:pPr>
      <w:r>
        <w:t>We</w:t>
      </w:r>
      <w:r>
        <w:rPr>
          <w:rFonts w:hint="eastAsia"/>
        </w:rPr>
        <w:t xml:space="preserve"> conclude that there is </w:t>
      </w:r>
      <w:r>
        <w:t>n</w:t>
      </w:r>
      <w:r w:rsidRPr="00BB1FD6">
        <w:t>o association between P</w:t>
      </w:r>
      <w:r w:rsidR="00DF776B">
        <w:t>ulse and Smoking status at</w:t>
      </w:r>
      <w:r w:rsidR="00DF776B">
        <w:rPr>
          <w:rFonts w:hint="eastAsia"/>
        </w:rPr>
        <w:t xml:space="preserve"> </w:t>
      </w:r>
      <w:r w:rsidR="00DF776B">
        <w:t>α=0.</w:t>
      </w:r>
      <w:r w:rsidR="00DF776B">
        <w:rPr>
          <w:rFonts w:hint="eastAsia"/>
        </w:rPr>
        <w:t>1</w:t>
      </w:r>
      <w:r w:rsidR="00DF776B">
        <w:t xml:space="preserve"> significant level</w:t>
      </w:r>
      <w:r w:rsidR="00DF776B">
        <w:rPr>
          <w:rFonts w:hint="eastAsia"/>
        </w:rPr>
        <w:t>.</w:t>
      </w:r>
    </w:p>
    <w:p w14:paraId="09F56CD0" w14:textId="77777777" w:rsidR="00BB1FD6" w:rsidRPr="006F3CB8" w:rsidRDefault="00BB1FD6" w:rsidP="006F3CB8">
      <w:pPr>
        <w:jc w:val="left"/>
      </w:pPr>
    </w:p>
    <w:p w14:paraId="164C314A" w14:textId="77777777" w:rsidR="006F3CB8" w:rsidRDefault="006F3CB8" w:rsidP="006F3CB8">
      <w:pPr>
        <w:numPr>
          <w:ilvl w:val="0"/>
          <w:numId w:val="2"/>
        </w:numPr>
        <w:jc w:val="left"/>
      </w:pPr>
      <w:proofErr w:type="gramStart"/>
      <w:r w:rsidRPr="006F3CB8">
        <w:t>b)  Assess</w:t>
      </w:r>
      <w:proofErr w:type="gramEnd"/>
      <w:r w:rsidRPr="006F3CB8">
        <w:t xml:space="preserve"> whether it is appropriate to pool across Sex. </w:t>
      </w:r>
    </w:p>
    <w:p w14:paraId="040BA79F" w14:textId="77777777" w:rsidR="00736838" w:rsidRPr="00736838" w:rsidRDefault="00736838" w:rsidP="00736838">
      <w:pPr>
        <w:jc w:val="left"/>
      </w:pPr>
      <w:r w:rsidRPr="00736838">
        <w:rPr>
          <w:rFonts w:hint="eastAsia"/>
        </w:rPr>
        <w:t>To discuss whether appropriate to pool across sex we should study the relationships between sex and the key variables.</w:t>
      </w:r>
    </w:p>
    <w:p w14:paraId="4E2A3A08" w14:textId="77777777" w:rsidR="00736838" w:rsidRDefault="00736838" w:rsidP="00736838">
      <w:pPr>
        <w:jc w:val="left"/>
      </w:pPr>
      <w:r>
        <w:rPr>
          <w:rFonts w:hint="eastAsia"/>
        </w:rPr>
        <w:t xml:space="preserve">Firstly we </w:t>
      </w:r>
      <w:r w:rsidRPr="00736838">
        <w:rPr>
          <w:rFonts w:hint="eastAsia"/>
        </w:rPr>
        <w:t xml:space="preserve">test the association between Sex </w:t>
      </w:r>
      <w:r w:rsidRPr="00736838">
        <w:t>and</w:t>
      </w:r>
      <w:r w:rsidRPr="00736838">
        <w:rPr>
          <w:rFonts w:hint="eastAsia"/>
        </w:rPr>
        <w:t xml:space="preserve"> Smoking Status </w:t>
      </w:r>
      <w:bookmarkStart w:id="0" w:name="OLE_LINK7"/>
      <w:bookmarkStart w:id="1" w:name="OLE_LINK8"/>
      <w:r w:rsidRPr="00736838">
        <w:rPr>
          <w:rFonts w:hint="eastAsia"/>
        </w:rPr>
        <w:t>using the Fisher Exact Test</w:t>
      </w:r>
      <w:bookmarkEnd w:id="0"/>
      <w:bookmarkEnd w:id="1"/>
      <w:r>
        <w:rPr>
          <w:rFonts w:hint="eastAsia"/>
        </w:rPr>
        <w:t>, which the R code showed,</w:t>
      </w:r>
    </w:p>
    <w:p w14:paraId="45011262" w14:textId="77777777" w:rsidR="00736838" w:rsidRDefault="00736838" w:rsidP="00736838">
      <w:pPr>
        <w:jc w:val="left"/>
      </w:pPr>
    </w:p>
    <w:p w14:paraId="552B0C65" w14:textId="77777777" w:rsidR="00AA4EE1" w:rsidRDefault="00AA4EE1" w:rsidP="00AA4EE1">
      <w:pPr>
        <w:jc w:val="left"/>
      </w:pPr>
      <w:r>
        <w:t>&gt; Table_2b_1=</w:t>
      </w:r>
      <w:proofErr w:type="spellStart"/>
      <w:proofErr w:type="gramStart"/>
      <w:r>
        <w:t>as.matrix</w:t>
      </w:r>
      <w:proofErr w:type="spellEnd"/>
      <w:r>
        <w:t>(</w:t>
      </w:r>
      <w:proofErr w:type="gramEnd"/>
      <w:r>
        <w:t>table(Q2[,c(1,3)]))</w:t>
      </w:r>
    </w:p>
    <w:p w14:paraId="6F8773E0" w14:textId="77777777" w:rsidR="00AA4EE1" w:rsidRDefault="00AA4EE1" w:rsidP="00AA4EE1">
      <w:pPr>
        <w:jc w:val="left"/>
      </w:pPr>
      <w:r>
        <w:t>&gt; Table_2b_1</w:t>
      </w:r>
    </w:p>
    <w:p w14:paraId="3A755BE0" w14:textId="77777777" w:rsidR="00AA4EE1" w:rsidRDefault="00AA4EE1" w:rsidP="00AA4EE1">
      <w:pPr>
        <w:jc w:val="left"/>
      </w:pPr>
      <w:r>
        <w:t xml:space="preserve">        Smoke</w:t>
      </w:r>
    </w:p>
    <w:p w14:paraId="435271D2" w14:textId="77777777" w:rsidR="00AA4EE1" w:rsidRDefault="00AA4EE1" w:rsidP="00AA4EE1">
      <w:pPr>
        <w:jc w:val="left"/>
      </w:pPr>
      <w:r>
        <w:t xml:space="preserve">Sex      Heavy Never </w:t>
      </w:r>
      <w:proofErr w:type="spellStart"/>
      <w:r>
        <w:t>Occas</w:t>
      </w:r>
      <w:proofErr w:type="spellEnd"/>
      <w:r>
        <w:t xml:space="preserve"> </w:t>
      </w:r>
      <w:proofErr w:type="spellStart"/>
      <w:r>
        <w:t>Regul</w:t>
      </w:r>
      <w:proofErr w:type="spellEnd"/>
    </w:p>
    <w:p w14:paraId="4CE57023" w14:textId="77777777" w:rsidR="00AA4EE1" w:rsidRDefault="00AA4EE1" w:rsidP="00AA4EE1">
      <w:pPr>
        <w:jc w:val="left"/>
      </w:pPr>
      <w:r>
        <w:t xml:space="preserve">  Female     5    99     9     5</w:t>
      </w:r>
    </w:p>
    <w:p w14:paraId="190BC94E" w14:textId="77777777" w:rsidR="00AA4EE1" w:rsidRDefault="00AA4EE1" w:rsidP="00AA4EE1">
      <w:pPr>
        <w:jc w:val="left"/>
      </w:pPr>
      <w:r>
        <w:t xml:space="preserve">  Male       6    89    10    12</w:t>
      </w:r>
    </w:p>
    <w:p w14:paraId="74367FF6" w14:textId="77777777" w:rsidR="00AA4EE1" w:rsidRDefault="00AA4EE1" w:rsidP="00AA4EE1">
      <w:pPr>
        <w:jc w:val="left"/>
      </w:pPr>
      <w:r>
        <w:t xml:space="preserve">&gt; </w:t>
      </w:r>
      <w:proofErr w:type="spellStart"/>
      <w:proofErr w:type="gramStart"/>
      <w:r>
        <w:t>fisher.test</w:t>
      </w:r>
      <w:proofErr w:type="spellEnd"/>
      <w:proofErr w:type="gramEnd"/>
      <w:r>
        <w:t xml:space="preserve">(Table_2b_1) </w:t>
      </w:r>
    </w:p>
    <w:p w14:paraId="69D7FD45" w14:textId="77777777" w:rsidR="00AA4EE1" w:rsidRDefault="00AA4EE1" w:rsidP="00AA4EE1">
      <w:pPr>
        <w:jc w:val="left"/>
      </w:pPr>
    </w:p>
    <w:p w14:paraId="1E1C387B" w14:textId="77777777" w:rsidR="00AA4EE1" w:rsidRDefault="00AA4EE1" w:rsidP="00AA4EE1">
      <w:pPr>
        <w:jc w:val="left"/>
      </w:pPr>
      <w:r>
        <w:tab/>
        <w:t>Fisher's Exact Test for Count Data</w:t>
      </w:r>
    </w:p>
    <w:p w14:paraId="3BAF7630" w14:textId="77777777" w:rsidR="00AA4EE1" w:rsidRDefault="00AA4EE1" w:rsidP="00AA4EE1">
      <w:pPr>
        <w:jc w:val="left"/>
      </w:pPr>
    </w:p>
    <w:p w14:paraId="5555EF6B" w14:textId="77777777" w:rsidR="00AA4EE1" w:rsidRDefault="00AA4EE1" w:rsidP="00AA4EE1">
      <w:pPr>
        <w:jc w:val="left"/>
      </w:pPr>
      <w:proofErr w:type="gramStart"/>
      <w:r>
        <w:t>data</w:t>
      </w:r>
      <w:proofErr w:type="gramEnd"/>
      <w:r>
        <w:t>:  Table_2b_1</w:t>
      </w:r>
    </w:p>
    <w:p w14:paraId="5CCECFDC" w14:textId="77777777" w:rsidR="00AA4EE1" w:rsidRDefault="00AA4EE1" w:rsidP="00AA4EE1">
      <w:pPr>
        <w:jc w:val="left"/>
      </w:pPr>
      <w:proofErr w:type="gramStart"/>
      <w:r>
        <w:t>p</w:t>
      </w:r>
      <w:proofErr w:type="gramEnd"/>
      <w:r>
        <w:t>-value = 0.3105</w:t>
      </w:r>
    </w:p>
    <w:p w14:paraId="05090BA9" w14:textId="77777777" w:rsidR="00AA4EE1" w:rsidRDefault="00AA4EE1" w:rsidP="00AA4EE1">
      <w:pPr>
        <w:jc w:val="left"/>
      </w:pPr>
      <w:proofErr w:type="gramStart"/>
      <w:r>
        <w:t>alternative</w:t>
      </w:r>
      <w:proofErr w:type="gramEnd"/>
      <w:r>
        <w:t xml:space="preserve"> hypothesis: </w:t>
      </w:r>
      <w:proofErr w:type="spellStart"/>
      <w:r>
        <w:t>two.sided</w:t>
      </w:r>
      <w:proofErr w:type="spellEnd"/>
    </w:p>
    <w:p w14:paraId="4710F29D" w14:textId="77777777" w:rsidR="00736838" w:rsidRPr="00736838" w:rsidRDefault="00736838" w:rsidP="00736838">
      <w:pPr>
        <w:jc w:val="left"/>
      </w:pPr>
    </w:p>
    <w:p w14:paraId="70384EEB" w14:textId="77777777" w:rsidR="00736838" w:rsidRPr="00736838" w:rsidRDefault="00736838" w:rsidP="00736838">
      <w:pPr>
        <w:jc w:val="left"/>
      </w:pPr>
      <w:r w:rsidRPr="00736838">
        <w:rPr>
          <w:rFonts w:hint="eastAsia"/>
        </w:rPr>
        <w:t>P</w:t>
      </w:r>
      <w:r w:rsidRPr="00736838">
        <w:t xml:space="preserve">-value = 0.3105 </w:t>
      </w:r>
      <w:r>
        <w:rPr>
          <w:rFonts w:hint="eastAsia"/>
        </w:rPr>
        <w:t xml:space="preserve">&gt;0.05 </w:t>
      </w:r>
      <w:r>
        <w:t>indicated tha</w:t>
      </w:r>
      <w:r>
        <w:rPr>
          <w:rFonts w:hint="eastAsia"/>
        </w:rPr>
        <w:t>t we fail to reject the null hypothesis that</w:t>
      </w:r>
      <w:r w:rsidRPr="00736838">
        <w:t xml:space="preserve"> there is no association between </w:t>
      </w:r>
      <w:r w:rsidRPr="00736838">
        <w:rPr>
          <w:rFonts w:hint="eastAsia"/>
        </w:rPr>
        <w:t xml:space="preserve">Sex </w:t>
      </w:r>
      <w:r w:rsidRPr="00736838">
        <w:t>and smoke status at level α=0.05</w:t>
      </w:r>
    </w:p>
    <w:p w14:paraId="3B387E10" w14:textId="77777777" w:rsidR="00736838" w:rsidRPr="00736838" w:rsidRDefault="00736838" w:rsidP="00736838">
      <w:pPr>
        <w:jc w:val="left"/>
      </w:pPr>
      <w:r>
        <w:rPr>
          <w:rFonts w:hint="eastAsia"/>
        </w:rPr>
        <w:t>Then we</w:t>
      </w:r>
      <w:r w:rsidRPr="00736838">
        <w:rPr>
          <w:rFonts w:hint="eastAsia"/>
        </w:rPr>
        <w:t xml:space="preserve"> test the association between Sex </w:t>
      </w:r>
      <w:r w:rsidRPr="00736838">
        <w:t>and</w:t>
      </w:r>
      <w:r w:rsidRPr="00736838">
        <w:rPr>
          <w:rFonts w:hint="eastAsia"/>
        </w:rPr>
        <w:t xml:space="preserve"> Pulse using the Fisher Exact Test:</w:t>
      </w:r>
    </w:p>
    <w:p w14:paraId="01490CD9" w14:textId="77777777" w:rsidR="00736838" w:rsidRPr="00736838" w:rsidRDefault="00736838" w:rsidP="00736838">
      <w:pPr>
        <w:jc w:val="left"/>
      </w:pPr>
    </w:p>
    <w:p w14:paraId="6A7E9CEC" w14:textId="77777777" w:rsidR="00AA4EE1" w:rsidRDefault="00AA4EE1" w:rsidP="00AA4EE1">
      <w:pPr>
        <w:jc w:val="left"/>
      </w:pPr>
      <w:r>
        <w:t>&gt; Table_2b_2=</w:t>
      </w:r>
      <w:proofErr w:type="spellStart"/>
      <w:proofErr w:type="gramStart"/>
      <w:r>
        <w:t>as.matrix</w:t>
      </w:r>
      <w:proofErr w:type="spellEnd"/>
      <w:r>
        <w:t>(</w:t>
      </w:r>
      <w:proofErr w:type="gramEnd"/>
      <w:r>
        <w:t>table(Q2[,c(1,5)]))</w:t>
      </w:r>
    </w:p>
    <w:p w14:paraId="1656FD81" w14:textId="77777777" w:rsidR="00AA4EE1" w:rsidRDefault="00AA4EE1" w:rsidP="00AA4EE1">
      <w:pPr>
        <w:jc w:val="left"/>
      </w:pPr>
      <w:r>
        <w:t>&gt; Table_2b_2</w:t>
      </w:r>
    </w:p>
    <w:p w14:paraId="2247EECB" w14:textId="77777777" w:rsidR="00AA4EE1" w:rsidRDefault="00AA4EE1" w:rsidP="00AA4EE1">
      <w:pPr>
        <w:jc w:val="left"/>
      </w:pPr>
      <w:r>
        <w:t xml:space="preserve">        PULSE</w:t>
      </w:r>
    </w:p>
    <w:p w14:paraId="3CA0ACAD" w14:textId="77777777" w:rsidR="00AA4EE1" w:rsidRDefault="00AA4EE1" w:rsidP="00AA4EE1">
      <w:pPr>
        <w:jc w:val="left"/>
      </w:pPr>
      <w:r>
        <w:t>Sex      HIGH LOW MEDIUM</w:t>
      </w:r>
    </w:p>
    <w:p w14:paraId="7B0D34E6" w14:textId="77777777" w:rsidR="00AA4EE1" w:rsidRDefault="00AA4EE1" w:rsidP="00AA4EE1">
      <w:pPr>
        <w:jc w:val="left"/>
      </w:pPr>
      <w:r>
        <w:t xml:space="preserve">  Female   </w:t>
      </w:r>
      <w:proofErr w:type="gramStart"/>
      <w:r>
        <w:t>25  15</w:t>
      </w:r>
      <w:proofErr w:type="gramEnd"/>
      <w:r>
        <w:t xml:space="preserve">     55</w:t>
      </w:r>
    </w:p>
    <w:p w14:paraId="44B34368" w14:textId="77777777" w:rsidR="00AA4EE1" w:rsidRDefault="00AA4EE1" w:rsidP="00AA4EE1">
      <w:pPr>
        <w:jc w:val="left"/>
      </w:pPr>
      <w:r>
        <w:t xml:space="preserve">  Male     </w:t>
      </w:r>
      <w:proofErr w:type="gramStart"/>
      <w:r>
        <w:t xml:space="preserve">22  </w:t>
      </w:r>
      <w:proofErr w:type="spellStart"/>
      <w:r>
        <w:t>22</w:t>
      </w:r>
      <w:proofErr w:type="spellEnd"/>
      <w:proofErr w:type="gramEnd"/>
      <w:r>
        <w:t xml:space="preserve">     52</w:t>
      </w:r>
    </w:p>
    <w:p w14:paraId="2C2DBD55" w14:textId="77777777" w:rsidR="00AA4EE1" w:rsidRDefault="00AA4EE1" w:rsidP="00AA4EE1">
      <w:pPr>
        <w:jc w:val="left"/>
      </w:pPr>
      <w:r>
        <w:t xml:space="preserve">&gt; </w:t>
      </w:r>
      <w:proofErr w:type="spellStart"/>
      <w:proofErr w:type="gramStart"/>
      <w:r>
        <w:t>fisher.test</w:t>
      </w:r>
      <w:proofErr w:type="spellEnd"/>
      <w:proofErr w:type="gramEnd"/>
      <w:r>
        <w:t>(Table_2b_2)</w:t>
      </w:r>
    </w:p>
    <w:p w14:paraId="71C52378" w14:textId="77777777" w:rsidR="00AA4EE1" w:rsidRDefault="00AA4EE1" w:rsidP="00AA4EE1">
      <w:pPr>
        <w:jc w:val="left"/>
      </w:pPr>
    </w:p>
    <w:p w14:paraId="32EE9846" w14:textId="77777777" w:rsidR="00AA4EE1" w:rsidRDefault="00AA4EE1" w:rsidP="00AA4EE1">
      <w:pPr>
        <w:jc w:val="left"/>
      </w:pPr>
      <w:r>
        <w:tab/>
        <w:t>Fisher's Exact Test for Count Data</w:t>
      </w:r>
    </w:p>
    <w:p w14:paraId="06547BA4" w14:textId="77777777" w:rsidR="00AA4EE1" w:rsidRDefault="00AA4EE1" w:rsidP="00AA4EE1">
      <w:pPr>
        <w:jc w:val="left"/>
      </w:pPr>
    </w:p>
    <w:p w14:paraId="7217FD9E" w14:textId="77777777" w:rsidR="00AA4EE1" w:rsidRDefault="00AA4EE1" w:rsidP="00AA4EE1">
      <w:pPr>
        <w:jc w:val="left"/>
      </w:pPr>
      <w:proofErr w:type="gramStart"/>
      <w:r>
        <w:t>data</w:t>
      </w:r>
      <w:proofErr w:type="gramEnd"/>
      <w:r>
        <w:t>:  Table_2b_2</w:t>
      </w:r>
    </w:p>
    <w:p w14:paraId="1D699BB3" w14:textId="77777777" w:rsidR="00AA4EE1" w:rsidRDefault="00AA4EE1" w:rsidP="00AA4EE1">
      <w:pPr>
        <w:jc w:val="left"/>
      </w:pPr>
      <w:proofErr w:type="gramStart"/>
      <w:r>
        <w:t>p</w:t>
      </w:r>
      <w:proofErr w:type="gramEnd"/>
      <w:r>
        <w:t>-value = 0.4557</w:t>
      </w:r>
    </w:p>
    <w:p w14:paraId="7786DAE5" w14:textId="77777777" w:rsidR="00736838" w:rsidRPr="00736838" w:rsidRDefault="00AA4EE1" w:rsidP="00AA4EE1">
      <w:pPr>
        <w:jc w:val="left"/>
      </w:pPr>
      <w:proofErr w:type="gramStart"/>
      <w:r>
        <w:t>alternative</w:t>
      </w:r>
      <w:proofErr w:type="gramEnd"/>
      <w:r>
        <w:t xml:space="preserve"> hypothesis: </w:t>
      </w:r>
      <w:proofErr w:type="spellStart"/>
      <w:r>
        <w:t>two.sided</w:t>
      </w:r>
      <w:proofErr w:type="spellEnd"/>
    </w:p>
    <w:p w14:paraId="0B887E3A" w14:textId="77777777" w:rsidR="00736838" w:rsidRPr="00736838" w:rsidRDefault="00736838" w:rsidP="00736838">
      <w:pPr>
        <w:jc w:val="left"/>
      </w:pPr>
      <w:r w:rsidRPr="00736838">
        <w:rPr>
          <w:rFonts w:hint="eastAsia"/>
        </w:rPr>
        <w:t>P</w:t>
      </w:r>
      <w:r w:rsidRPr="00736838">
        <w:t>-value = 0.</w:t>
      </w:r>
      <w:r w:rsidRPr="00736838">
        <w:rPr>
          <w:rFonts w:hint="eastAsia"/>
        </w:rPr>
        <w:t>4557</w:t>
      </w:r>
      <w:r w:rsidR="00AA4EE1">
        <w:rPr>
          <w:rFonts w:hint="eastAsia"/>
        </w:rPr>
        <w:t>&gt;0.05</w:t>
      </w:r>
      <w:r w:rsidRPr="00736838">
        <w:t xml:space="preserve"> indicated that</w:t>
      </w:r>
      <w:r w:rsidR="00AA4EE1">
        <w:rPr>
          <w:rFonts w:hint="eastAsia"/>
        </w:rPr>
        <w:t xml:space="preserve"> we fail to reject the null hypothesis that</w:t>
      </w:r>
      <w:r w:rsidRPr="00736838">
        <w:t xml:space="preserve"> there is no association between </w:t>
      </w:r>
      <w:r w:rsidRPr="00736838">
        <w:rPr>
          <w:rFonts w:hint="eastAsia"/>
        </w:rPr>
        <w:t xml:space="preserve">Sex </w:t>
      </w:r>
      <w:r w:rsidRPr="00736838">
        <w:t>and Pulse at level α=0.05</w:t>
      </w:r>
    </w:p>
    <w:p w14:paraId="0E5F3471" w14:textId="77777777" w:rsidR="00AA4EE1" w:rsidRDefault="00AA4EE1" w:rsidP="00736838">
      <w:pPr>
        <w:jc w:val="left"/>
        <w:rPr>
          <w:rFonts w:hint="eastAsia"/>
        </w:rPr>
      </w:pPr>
    </w:p>
    <w:p w14:paraId="33F7DB3F" w14:textId="5289EAA3" w:rsidR="00631F3E" w:rsidRPr="00BB1FD6" w:rsidRDefault="00631F3E" w:rsidP="00631F3E">
      <w:pPr>
        <w:jc w:val="left"/>
      </w:pPr>
      <w:r>
        <w:rPr>
          <w:rFonts w:hint="eastAsia"/>
        </w:rPr>
        <w:t>Also based on the sixth situation check the association between</w:t>
      </w:r>
      <w:r>
        <w:t xml:space="preserve"> the female and</w:t>
      </w:r>
      <w:r w:rsidRPr="00BB1FD6">
        <w:t xml:space="preserve"> </w:t>
      </w:r>
      <w:proofErr w:type="gramStart"/>
      <w:r w:rsidRPr="00BB1FD6">
        <w:t>Some</w:t>
      </w:r>
      <w:proofErr w:type="gramEnd"/>
      <w:r w:rsidRPr="00BB1FD6">
        <w:t xml:space="preserve"> </w:t>
      </w:r>
    </w:p>
    <w:p w14:paraId="46A2DBC0" w14:textId="77777777" w:rsidR="00631F3E" w:rsidRPr="00BB1FD6" w:rsidRDefault="00631F3E" w:rsidP="0063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p>
    <w:p w14:paraId="70D522BF" w14:textId="77777777" w:rsidR="00631F3E" w:rsidRPr="00BB1FD6" w:rsidRDefault="00631F3E" w:rsidP="00631F3E">
      <w:pPr>
        <w:pStyle w:val="HTML"/>
        <w:wordWrap w:val="0"/>
        <w:rPr>
          <w:rStyle w:val="gewyw5ybmdb"/>
          <w:rFonts w:ascii="Lucida Console" w:hAnsi="Lucida Console"/>
          <w:color w:val="0000FF"/>
        </w:rPr>
      </w:pPr>
      <w:r w:rsidRPr="00BB1FD6">
        <w:rPr>
          <w:rStyle w:val="gewyw5ybjeb"/>
          <w:rFonts w:ascii="Lucida Console" w:hAnsi="Lucida Console"/>
          <w:color w:val="0000FF"/>
        </w:rPr>
        <w:t xml:space="preserve">&gt; </w:t>
      </w:r>
      <w:proofErr w:type="spellStart"/>
      <w:proofErr w:type="gramStart"/>
      <w:r w:rsidRPr="00BB1FD6">
        <w:rPr>
          <w:rStyle w:val="gewyw5ybmdb"/>
          <w:rFonts w:ascii="Lucida Console" w:hAnsi="Lucida Console"/>
          <w:color w:val="0000FF"/>
        </w:rPr>
        <w:t>fisher.test</w:t>
      </w:r>
      <w:proofErr w:type="spellEnd"/>
      <w:proofErr w:type="gramEnd"/>
      <w:r w:rsidRPr="00BB1FD6">
        <w:rPr>
          <w:rStyle w:val="gewyw5ybmdb"/>
          <w:rFonts w:ascii="Lucida Console" w:hAnsi="Lucida Console"/>
          <w:color w:val="0000FF"/>
        </w:rPr>
        <w:t>(</w:t>
      </w:r>
      <w:proofErr w:type="spellStart"/>
      <w:r w:rsidRPr="00BB1FD6">
        <w:rPr>
          <w:rStyle w:val="gewyw5ybmdb"/>
          <w:rFonts w:ascii="Lucida Console" w:hAnsi="Lucida Console"/>
          <w:color w:val="0000FF"/>
        </w:rPr>
        <w:t>fs</w:t>
      </w:r>
      <w:proofErr w:type="spellEnd"/>
      <w:r w:rsidRPr="00BB1FD6">
        <w:rPr>
          <w:rStyle w:val="gewyw5ybmdb"/>
          <w:rFonts w:ascii="Lucida Console" w:hAnsi="Lucida Console"/>
          <w:color w:val="0000FF"/>
        </w:rPr>
        <w:t>)</w:t>
      </w:r>
    </w:p>
    <w:p w14:paraId="3BA2FCF6" w14:textId="77777777" w:rsidR="00631F3E" w:rsidRPr="00BB1FD6" w:rsidRDefault="00631F3E" w:rsidP="00631F3E">
      <w:pPr>
        <w:pStyle w:val="HTML"/>
        <w:wordWrap w:val="0"/>
        <w:rPr>
          <w:rFonts w:ascii="Lucida Console" w:hAnsi="Lucida Console"/>
          <w:color w:val="000000"/>
        </w:rPr>
      </w:pPr>
    </w:p>
    <w:p w14:paraId="76CF41B4" w14:textId="77777777" w:rsidR="00631F3E" w:rsidRPr="00BB1FD6" w:rsidRDefault="00631F3E" w:rsidP="00631F3E">
      <w:pPr>
        <w:pStyle w:val="HTML"/>
        <w:wordWrap w:val="0"/>
        <w:rPr>
          <w:rFonts w:ascii="Lucida Console" w:hAnsi="Lucida Console"/>
          <w:color w:val="000000"/>
        </w:rPr>
      </w:pPr>
      <w:r w:rsidRPr="00BB1FD6">
        <w:rPr>
          <w:rFonts w:ascii="Lucida Console" w:hAnsi="Lucida Console"/>
          <w:color w:val="000000"/>
        </w:rPr>
        <w:tab/>
        <w:t>Fisher's Exact Test for Count Data</w:t>
      </w:r>
    </w:p>
    <w:p w14:paraId="08189C84" w14:textId="77777777" w:rsidR="00631F3E" w:rsidRPr="00BB1FD6" w:rsidRDefault="00631F3E" w:rsidP="00631F3E">
      <w:pPr>
        <w:pStyle w:val="HTML"/>
        <w:wordWrap w:val="0"/>
        <w:rPr>
          <w:rFonts w:ascii="Lucida Console" w:hAnsi="Lucida Console"/>
          <w:color w:val="000000"/>
        </w:rPr>
      </w:pPr>
    </w:p>
    <w:p w14:paraId="33392CD3" w14:textId="77777777" w:rsidR="00631F3E" w:rsidRPr="00BB1FD6" w:rsidRDefault="00631F3E" w:rsidP="00631F3E">
      <w:pPr>
        <w:pStyle w:val="HTML"/>
        <w:wordWrap w:val="0"/>
        <w:rPr>
          <w:rFonts w:ascii="Lucida Console" w:hAnsi="Lucida Console"/>
          <w:color w:val="000000"/>
        </w:rPr>
      </w:pPr>
      <w:proofErr w:type="gramStart"/>
      <w:r w:rsidRPr="00BB1FD6">
        <w:rPr>
          <w:rFonts w:ascii="Lucida Console" w:hAnsi="Lucida Console"/>
          <w:color w:val="000000"/>
        </w:rPr>
        <w:t>data</w:t>
      </w:r>
      <w:proofErr w:type="gramEnd"/>
      <w:r w:rsidRPr="00BB1FD6">
        <w:rPr>
          <w:rFonts w:ascii="Lucida Console" w:hAnsi="Lucida Console"/>
          <w:color w:val="000000"/>
        </w:rPr>
        <w:t xml:space="preserve">:  </w:t>
      </w:r>
      <w:proofErr w:type="spellStart"/>
      <w:r w:rsidRPr="00BB1FD6">
        <w:rPr>
          <w:rFonts w:ascii="Lucida Console" w:hAnsi="Lucida Console"/>
          <w:color w:val="000000"/>
        </w:rPr>
        <w:t>fs</w:t>
      </w:r>
      <w:proofErr w:type="spellEnd"/>
    </w:p>
    <w:p w14:paraId="33796F53" w14:textId="77777777" w:rsidR="00631F3E" w:rsidRPr="00BB1FD6" w:rsidRDefault="00631F3E" w:rsidP="00631F3E">
      <w:pPr>
        <w:pStyle w:val="HTML"/>
        <w:wordWrap w:val="0"/>
        <w:rPr>
          <w:rFonts w:ascii="Lucida Console" w:hAnsi="Lucida Console"/>
          <w:color w:val="000000"/>
        </w:rPr>
      </w:pPr>
      <w:proofErr w:type="gramStart"/>
      <w:r w:rsidRPr="00BB1FD6">
        <w:rPr>
          <w:rFonts w:ascii="Lucida Console" w:hAnsi="Lucida Console"/>
          <w:color w:val="000000"/>
        </w:rPr>
        <w:t>p</w:t>
      </w:r>
      <w:proofErr w:type="gramEnd"/>
      <w:r w:rsidRPr="00BB1FD6">
        <w:rPr>
          <w:rFonts w:ascii="Lucida Console" w:hAnsi="Lucida Console"/>
          <w:color w:val="000000"/>
        </w:rPr>
        <w:t>-value = 0.04311</w:t>
      </w:r>
    </w:p>
    <w:p w14:paraId="54B0805E" w14:textId="77777777" w:rsidR="00631F3E" w:rsidRPr="00BB1FD6" w:rsidRDefault="00631F3E" w:rsidP="00631F3E">
      <w:pPr>
        <w:pStyle w:val="HTML"/>
        <w:wordWrap w:val="0"/>
        <w:rPr>
          <w:rFonts w:ascii="Lucida Console" w:hAnsi="Lucida Console"/>
          <w:color w:val="000000"/>
        </w:rPr>
      </w:pPr>
      <w:proofErr w:type="gramStart"/>
      <w:r w:rsidRPr="00BB1FD6">
        <w:rPr>
          <w:rFonts w:ascii="Lucida Console" w:hAnsi="Lucida Console"/>
          <w:color w:val="000000"/>
        </w:rPr>
        <w:t>alternative</w:t>
      </w:r>
      <w:proofErr w:type="gramEnd"/>
      <w:r w:rsidRPr="00BB1FD6">
        <w:rPr>
          <w:rFonts w:ascii="Lucida Console" w:hAnsi="Lucida Console"/>
          <w:color w:val="000000"/>
        </w:rPr>
        <w:t xml:space="preserve"> hypothesis: </w:t>
      </w:r>
      <w:proofErr w:type="spellStart"/>
      <w:r w:rsidRPr="00BB1FD6">
        <w:rPr>
          <w:rFonts w:ascii="Lucida Console" w:hAnsi="Lucida Console"/>
          <w:color w:val="000000"/>
        </w:rPr>
        <w:t>two.sided</w:t>
      </w:r>
      <w:proofErr w:type="spellEnd"/>
    </w:p>
    <w:p w14:paraId="12397F5A" w14:textId="105A83C6" w:rsidR="00631F3E" w:rsidRPr="00BB1FD6" w:rsidRDefault="00832422" w:rsidP="00631F3E">
      <w:pPr>
        <w:jc w:val="left"/>
        <w:rPr>
          <w:rFonts w:hint="eastAsia"/>
        </w:rPr>
      </w:pPr>
      <w:r>
        <w:rPr>
          <w:rFonts w:hint="eastAsia"/>
        </w:rPr>
        <w:t>W</w:t>
      </w:r>
      <w:r w:rsidR="00631F3E">
        <w:rPr>
          <w:rFonts w:hint="eastAsia"/>
        </w:rPr>
        <w:t xml:space="preserve">e </w:t>
      </w:r>
      <w:r>
        <w:rPr>
          <w:rFonts w:hint="eastAsia"/>
        </w:rPr>
        <w:t xml:space="preserve">can </w:t>
      </w:r>
      <w:r w:rsidR="00631F3E">
        <w:rPr>
          <w:rFonts w:hint="eastAsia"/>
        </w:rPr>
        <w:t xml:space="preserve">reject the null hypothesis at </w:t>
      </w:r>
      <w:r w:rsidR="00631F3E">
        <w:t>α=0.</w:t>
      </w:r>
      <w:r>
        <w:rPr>
          <w:rFonts w:hint="eastAsia"/>
        </w:rPr>
        <w:t>05</w:t>
      </w:r>
      <w:r w:rsidR="00631F3E">
        <w:rPr>
          <w:rFonts w:hint="eastAsia"/>
        </w:rPr>
        <w:t xml:space="preserve"> which means we conclude there is association existing between Pulse and Smoking status since 0.04311&lt;0.05.</w:t>
      </w:r>
    </w:p>
    <w:p w14:paraId="5B265C8F" w14:textId="5BCF1F7D" w:rsidR="00631F3E" w:rsidRDefault="00631F3E" w:rsidP="00736838">
      <w:pPr>
        <w:jc w:val="left"/>
        <w:rPr>
          <w:rFonts w:hint="eastAsia"/>
        </w:rPr>
      </w:pPr>
    </w:p>
    <w:p w14:paraId="0806A989" w14:textId="0733C611" w:rsidR="00631F3E" w:rsidRDefault="00631F3E" w:rsidP="006F3CB8">
      <w:pPr>
        <w:jc w:val="left"/>
        <w:rPr>
          <w:rFonts w:hint="eastAsia"/>
        </w:rPr>
      </w:pPr>
      <w:r>
        <w:rPr>
          <w:rFonts w:hint="eastAsia"/>
        </w:rPr>
        <w:t xml:space="preserve">Based on the six situations in part a we obtain from fisher test and the fisher test we do in part b, we can conclude that at 95% significant level in </w:t>
      </w:r>
      <w:proofErr w:type="spellStart"/>
      <w:r>
        <w:rPr>
          <w:rFonts w:hint="eastAsia"/>
        </w:rPr>
        <w:t>Exer</w:t>
      </w:r>
      <w:proofErr w:type="spellEnd"/>
      <w:r>
        <w:rPr>
          <w:rFonts w:hint="eastAsia"/>
        </w:rPr>
        <w:t xml:space="preserve"> status </w:t>
      </w:r>
      <w:r>
        <w:t>“</w:t>
      </w:r>
      <w:r>
        <w:rPr>
          <w:rFonts w:hint="eastAsia"/>
        </w:rPr>
        <w:t>Some</w:t>
      </w:r>
      <w:r>
        <w:t>”</w:t>
      </w:r>
      <w:r>
        <w:rPr>
          <w:rFonts w:hint="eastAsia"/>
        </w:rPr>
        <w:t xml:space="preserve"> we could not pool across Sex since the result of fisher test is the existence of association between Pulse and Smoking status. While in </w:t>
      </w:r>
      <w:proofErr w:type="spellStart"/>
      <w:r>
        <w:rPr>
          <w:rFonts w:hint="eastAsia"/>
        </w:rPr>
        <w:t>Exer</w:t>
      </w:r>
      <w:proofErr w:type="spellEnd"/>
      <w:r>
        <w:rPr>
          <w:rFonts w:hint="eastAsia"/>
        </w:rPr>
        <w:t xml:space="preserve"> statuses </w:t>
      </w:r>
      <w:r>
        <w:t>“</w:t>
      </w:r>
      <w:proofErr w:type="spellStart"/>
      <w:r>
        <w:rPr>
          <w:rFonts w:hint="eastAsia"/>
        </w:rPr>
        <w:t>Freq</w:t>
      </w:r>
      <w:proofErr w:type="spellEnd"/>
      <w:r>
        <w:t>”</w:t>
      </w:r>
      <w:r>
        <w:rPr>
          <w:rFonts w:hint="eastAsia"/>
        </w:rPr>
        <w:t xml:space="preserve"> and </w:t>
      </w:r>
      <w:r>
        <w:t>“</w:t>
      </w:r>
      <w:r>
        <w:rPr>
          <w:rFonts w:hint="eastAsia"/>
        </w:rPr>
        <w:t>None</w:t>
      </w:r>
      <w:r>
        <w:t>”</w:t>
      </w:r>
      <w:r>
        <w:rPr>
          <w:rFonts w:hint="eastAsia"/>
        </w:rPr>
        <w:t>, there is no difference in Fisher test results for female and male, so we could pool across Sex.</w:t>
      </w:r>
    </w:p>
    <w:p w14:paraId="37B8EA5D" w14:textId="77777777" w:rsidR="00AA4EE1" w:rsidRPr="006F3CB8" w:rsidRDefault="00AA4EE1" w:rsidP="006F3CB8">
      <w:pPr>
        <w:jc w:val="left"/>
      </w:pPr>
    </w:p>
    <w:p w14:paraId="4C03CB2D" w14:textId="2B515AB8" w:rsidR="006F3CB8" w:rsidRDefault="00832422" w:rsidP="006F3CB8">
      <w:pPr>
        <w:numPr>
          <w:ilvl w:val="0"/>
          <w:numId w:val="2"/>
        </w:numPr>
        <w:jc w:val="left"/>
      </w:pPr>
      <w:r w:rsidRPr="006F3CB8">
        <w:t>c) Discuss</w:t>
      </w:r>
      <w:r w:rsidR="006F3CB8" w:rsidRPr="006F3CB8">
        <w:t xml:space="preserve"> the impacts of missing val</w:t>
      </w:r>
      <w:r w:rsidR="006F3CB8">
        <w:t xml:space="preserve">ues, and any remedial </w:t>
      </w:r>
      <w:proofErr w:type="spellStart"/>
      <w:proofErr w:type="gramStart"/>
      <w:r w:rsidR="006F3CB8">
        <w:t>measures.</w:t>
      </w:r>
      <w:r w:rsidR="006F3CB8" w:rsidRPr="006F3CB8">
        <w:t>Use</w:t>
      </w:r>
      <w:proofErr w:type="spellEnd"/>
      <w:proofErr w:type="gramEnd"/>
      <w:r w:rsidR="006F3CB8" w:rsidRPr="006F3CB8">
        <w:t xml:space="preserve"> Pulse[!is.na(Pulse)] to get non-missing values) </w:t>
      </w:r>
    </w:p>
    <w:p w14:paraId="48DE1228" w14:textId="77777777" w:rsidR="00AA4EE1" w:rsidRDefault="00AA4EE1" w:rsidP="00AA4EE1">
      <w:pPr>
        <w:jc w:val="left"/>
      </w:pPr>
      <w:r>
        <w:t>First we</w:t>
      </w:r>
      <w:r>
        <w:rPr>
          <w:rFonts w:hint="eastAsia"/>
        </w:rPr>
        <w:t xml:space="preserve"> </w:t>
      </w:r>
      <w:r>
        <w:t>remove all the NA values and recalculate the table</w:t>
      </w:r>
      <w:r>
        <w:rPr>
          <w:rFonts w:hint="eastAsia"/>
        </w:rPr>
        <w:t>, the R code shows,</w:t>
      </w:r>
    </w:p>
    <w:p w14:paraId="0A6B5483" w14:textId="77777777" w:rsidR="00AA4EE1" w:rsidRDefault="00AA4EE1" w:rsidP="00AA4EE1">
      <w:pPr>
        <w:jc w:val="left"/>
      </w:pPr>
      <w:r>
        <w:t>&gt; Q2_c=</w:t>
      </w:r>
      <w:proofErr w:type="gramStart"/>
      <w:r>
        <w:t>Q2[</w:t>
      </w:r>
      <w:proofErr w:type="gramEnd"/>
      <w:r>
        <w:t>!is.na(Q2[,5]),]</w:t>
      </w:r>
    </w:p>
    <w:p w14:paraId="5295E01C" w14:textId="77777777" w:rsidR="00AA4EE1" w:rsidRDefault="00AA4EE1" w:rsidP="00AA4EE1">
      <w:pPr>
        <w:jc w:val="left"/>
      </w:pPr>
      <w:r>
        <w:t xml:space="preserve">&gt; </w:t>
      </w:r>
      <w:proofErr w:type="gramStart"/>
      <w:r>
        <w:t>head</w:t>
      </w:r>
      <w:proofErr w:type="gramEnd"/>
      <w:r>
        <w:t>(Q2_c)</w:t>
      </w:r>
    </w:p>
    <w:p w14:paraId="5AC366B1" w14:textId="77777777" w:rsidR="00AA4EE1" w:rsidRDefault="00AA4EE1" w:rsidP="00AA4EE1">
      <w:pPr>
        <w:jc w:val="left"/>
      </w:pPr>
      <w:r>
        <w:t xml:space="preserve">     Sex </w:t>
      </w:r>
      <w:proofErr w:type="spellStart"/>
      <w:r>
        <w:t>Exer</w:t>
      </w:r>
      <w:proofErr w:type="spellEnd"/>
      <w:r>
        <w:t xml:space="preserve"> Smoke Pulse </w:t>
      </w:r>
      <w:proofErr w:type="spellStart"/>
      <w:r>
        <w:t>PULSE</w:t>
      </w:r>
      <w:proofErr w:type="spellEnd"/>
    </w:p>
    <w:p w14:paraId="154769F2" w14:textId="77777777" w:rsidR="00AA4EE1" w:rsidRDefault="00AA4EE1" w:rsidP="00AA4EE1">
      <w:pPr>
        <w:jc w:val="left"/>
      </w:pPr>
      <w:r>
        <w:t xml:space="preserve">1 Female Some Never    </w:t>
      </w:r>
      <w:proofErr w:type="gramStart"/>
      <w:r>
        <w:t>92  HIGH</w:t>
      </w:r>
      <w:proofErr w:type="gramEnd"/>
    </w:p>
    <w:p w14:paraId="6FB833FD" w14:textId="77777777" w:rsidR="00AA4EE1" w:rsidRDefault="00AA4EE1" w:rsidP="00AA4EE1">
      <w:pPr>
        <w:jc w:val="left"/>
      </w:pPr>
      <w:r>
        <w:t xml:space="preserve">2   Male None </w:t>
      </w:r>
      <w:proofErr w:type="spellStart"/>
      <w:r>
        <w:t>Regul</w:t>
      </w:r>
      <w:proofErr w:type="spellEnd"/>
      <w:r>
        <w:t xml:space="preserve">   </w:t>
      </w:r>
      <w:proofErr w:type="gramStart"/>
      <w:r>
        <w:t>104  HIGH</w:t>
      </w:r>
      <w:proofErr w:type="gramEnd"/>
    </w:p>
    <w:p w14:paraId="08AF7144" w14:textId="77777777" w:rsidR="00AA4EE1" w:rsidRDefault="00AA4EE1" w:rsidP="00AA4EE1">
      <w:pPr>
        <w:jc w:val="left"/>
      </w:pPr>
      <w:r>
        <w:t xml:space="preserve">3   Male None </w:t>
      </w:r>
      <w:proofErr w:type="spellStart"/>
      <w:r>
        <w:t>Occas</w:t>
      </w:r>
      <w:proofErr w:type="spellEnd"/>
      <w:r>
        <w:t xml:space="preserve">    </w:t>
      </w:r>
      <w:proofErr w:type="gramStart"/>
      <w:r>
        <w:t>87  HIGH</w:t>
      </w:r>
      <w:proofErr w:type="gramEnd"/>
    </w:p>
    <w:p w14:paraId="4D98F706" w14:textId="77777777" w:rsidR="00AA4EE1" w:rsidRDefault="00AA4EE1" w:rsidP="00AA4EE1">
      <w:pPr>
        <w:jc w:val="left"/>
      </w:pPr>
      <w:r>
        <w:t>5   Male Some Never    35   LOW</w:t>
      </w:r>
    </w:p>
    <w:p w14:paraId="0049794D" w14:textId="77777777" w:rsidR="00AA4EE1" w:rsidRDefault="00AA4EE1" w:rsidP="00AA4EE1">
      <w:pPr>
        <w:jc w:val="left"/>
      </w:pPr>
      <w:r>
        <w:t>6 Female Some Never    64   LOW</w:t>
      </w:r>
    </w:p>
    <w:p w14:paraId="1DBF2377" w14:textId="77777777" w:rsidR="00AA4EE1" w:rsidRDefault="00AA4EE1" w:rsidP="00AA4EE1">
      <w:pPr>
        <w:jc w:val="left"/>
      </w:pPr>
      <w:r>
        <w:t xml:space="preserve">7   Male </w:t>
      </w:r>
      <w:proofErr w:type="spellStart"/>
      <w:r>
        <w:t>Freq</w:t>
      </w:r>
      <w:proofErr w:type="spellEnd"/>
      <w:r>
        <w:t xml:space="preserve"> Never    </w:t>
      </w:r>
      <w:proofErr w:type="gramStart"/>
      <w:r>
        <w:t>83  HIGH</w:t>
      </w:r>
      <w:proofErr w:type="gramEnd"/>
    </w:p>
    <w:p w14:paraId="48C05151" w14:textId="77777777" w:rsidR="00AA4EE1" w:rsidRDefault="00AA4EE1" w:rsidP="00AA4EE1">
      <w:pPr>
        <w:jc w:val="left"/>
      </w:pPr>
      <w:r>
        <w:t xml:space="preserve">&gt; </w:t>
      </w:r>
      <w:proofErr w:type="gramStart"/>
      <w:r>
        <w:t>table</w:t>
      </w:r>
      <w:proofErr w:type="gramEnd"/>
      <w:r>
        <w:t>(Q2_c[,c(3,5,1,2)])</w:t>
      </w:r>
    </w:p>
    <w:p w14:paraId="14FC646C" w14:textId="77777777" w:rsidR="00AA4EE1" w:rsidRDefault="00AA4EE1" w:rsidP="00AA4EE1">
      <w:pPr>
        <w:jc w:val="left"/>
      </w:pPr>
      <w:proofErr w:type="gramStart"/>
      <w:r>
        <w:t>, ,</w:t>
      </w:r>
      <w:proofErr w:type="gramEnd"/>
      <w:r>
        <w:t xml:space="preserve"> Sex = Female, </w:t>
      </w:r>
      <w:proofErr w:type="spellStart"/>
      <w:r>
        <w:t>Exer</w:t>
      </w:r>
      <w:proofErr w:type="spellEnd"/>
      <w:r>
        <w:t xml:space="preserve"> = </w:t>
      </w:r>
      <w:proofErr w:type="spellStart"/>
      <w:r>
        <w:t>Freq</w:t>
      </w:r>
      <w:proofErr w:type="spellEnd"/>
    </w:p>
    <w:p w14:paraId="31A54E77" w14:textId="77777777" w:rsidR="00AA4EE1" w:rsidRDefault="00AA4EE1" w:rsidP="00AA4EE1">
      <w:pPr>
        <w:jc w:val="left"/>
      </w:pPr>
    </w:p>
    <w:p w14:paraId="2DBFECCB" w14:textId="77777777" w:rsidR="00AA4EE1" w:rsidRDefault="00AA4EE1" w:rsidP="00AA4EE1">
      <w:pPr>
        <w:jc w:val="left"/>
      </w:pPr>
      <w:r>
        <w:t xml:space="preserve">       PULSE</w:t>
      </w:r>
    </w:p>
    <w:p w14:paraId="36EBFF1D" w14:textId="77777777" w:rsidR="00AA4EE1" w:rsidRDefault="00AA4EE1" w:rsidP="00AA4EE1">
      <w:pPr>
        <w:jc w:val="left"/>
      </w:pPr>
      <w:r>
        <w:t>Smoke   HIGH LOW MEDIUM</w:t>
      </w:r>
    </w:p>
    <w:p w14:paraId="16A6CD6F" w14:textId="77777777" w:rsidR="00AA4EE1" w:rsidRDefault="00AA4EE1" w:rsidP="00AA4EE1">
      <w:pPr>
        <w:jc w:val="left"/>
      </w:pPr>
      <w:r>
        <w:t xml:space="preserve">  Heavy    0   </w:t>
      </w:r>
      <w:proofErr w:type="spellStart"/>
      <w:r>
        <w:t>0</w:t>
      </w:r>
      <w:proofErr w:type="spellEnd"/>
      <w:r>
        <w:t xml:space="preserve">      2</w:t>
      </w:r>
    </w:p>
    <w:p w14:paraId="1823E342" w14:textId="77777777" w:rsidR="00AA4EE1" w:rsidRDefault="00AA4EE1" w:rsidP="00AA4EE1">
      <w:pPr>
        <w:jc w:val="left"/>
      </w:pPr>
      <w:r>
        <w:t xml:space="preserve">  Never    8   </w:t>
      </w:r>
      <w:proofErr w:type="spellStart"/>
      <w:r>
        <w:t>8</w:t>
      </w:r>
      <w:proofErr w:type="spellEnd"/>
      <w:r>
        <w:t xml:space="preserve">     18</w:t>
      </w:r>
    </w:p>
    <w:p w14:paraId="33D21CD7" w14:textId="77777777" w:rsidR="00AA4EE1" w:rsidRDefault="00AA4EE1" w:rsidP="00AA4EE1">
      <w:pPr>
        <w:jc w:val="left"/>
      </w:pPr>
      <w:r>
        <w:t xml:space="preserve">  </w:t>
      </w:r>
      <w:proofErr w:type="spellStart"/>
      <w:r>
        <w:t>Occas</w:t>
      </w:r>
      <w:proofErr w:type="spellEnd"/>
      <w:r>
        <w:t xml:space="preserve">    2   1      </w:t>
      </w:r>
      <w:proofErr w:type="spellStart"/>
      <w:r>
        <w:t>1</w:t>
      </w:r>
      <w:proofErr w:type="spellEnd"/>
    </w:p>
    <w:p w14:paraId="1EA930FC" w14:textId="77777777" w:rsidR="00AA4EE1" w:rsidRDefault="00AA4EE1" w:rsidP="00AA4EE1">
      <w:pPr>
        <w:jc w:val="left"/>
      </w:pPr>
      <w:r>
        <w:t xml:space="preserve">  </w:t>
      </w:r>
      <w:proofErr w:type="spellStart"/>
      <w:r>
        <w:t>Regul</w:t>
      </w:r>
      <w:proofErr w:type="spellEnd"/>
      <w:r>
        <w:t xml:space="preserve">    0   </w:t>
      </w:r>
      <w:proofErr w:type="spellStart"/>
      <w:r>
        <w:t>0</w:t>
      </w:r>
      <w:proofErr w:type="spellEnd"/>
      <w:r>
        <w:t xml:space="preserve">      1</w:t>
      </w:r>
    </w:p>
    <w:p w14:paraId="5BC8F4F5" w14:textId="77777777" w:rsidR="00AA4EE1" w:rsidRDefault="00AA4EE1" w:rsidP="00AA4EE1">
      <w:pPr>
        <w:jc w:val="left"/>
      </w:pPr>
    </w:p>
    <w:p w14:paraId="476A4ACC" w14:textId="77777777" w:rsidR="00AA4EE1" w:rsidRDefault="00AA4EE1" w:rsidP="00AA4EE1">
      <w:pPr>
        <w:jc w:val="left"/>
      </w:pPr>
      <w:proofErr w:type="gramStart"/>
      <w:r>
        <w:t>, ,</w:t>
      </w:r>
      <w:proofErr w:type="gramEnd"/>
      <w:r>
        <w:t xml:space="preserve"> Sex = Male, </w:t>
      </w:r>
      <w:proofErr w:type="spellStart"/>
      <w:r>
        <w:t>Exer</w:t>
      </w:r>
      <w:proofErr w:type="spellEnd"/>
      <w:r>
        <w:t xml:space="preserve"> = </w:t>
      </w:r>
      <w:proofErr w:type="spellStart"/>
      <w:r>
        <w:t>Freq</w:t>
      </w:r>
      <w:proofErr w:type="spellEnd"/>
    </w:p>
    <w:p w14:paraId="53C44E3F" w14:textId="77777777" w:rsidR="00AA4EE1" w:rsidRDefault="00AA4EE1" w:rsidP="00AA4EE1">
      <w:pPr>
        <w:jc w:val="left"/>
      </w:pPr>
    </w:p>
    <w:p w14:paraId="2CFAB46F" w14:textId="77777777" w:rsidR="00AA4EE1" w:rsidRDefault="00AA4EE1" w:rsidP="00AA4EE1">
      <w:pPr>
        <w:jc w:val="left"/>
      </w:pPr>
      <w:r>
        <w:t xml:space="preserve">       PULSE</w:t>
      </w:r>
    </w:p>
    <w:p w14:paraId="28E8CF3B" w14:textId="77777777" w:rsidR="00AA4EE1" w:rsidRDefault="00AA4EE1" w:rsidP="00AA4EE1">
      <w:pPr>
        <w:jc w:val="left"/>
      </w:pPr>
      <w:r>
        <w:t>Smoke   HIGH LOW MEDIUM</w:t>
      </w:r>
    </w:p>
    <w:p w14:paraId="0662DA29" w14:textId="77777777" w:rsidR="00AA4EE1" w:rsidRDefault="00AA4EE1" w:rsidP="00AA4EE1">
      <w:pPr>
        <w:jc w:val="left"/>
      </w:pPr>
      <w:r>
        <w:t xml:space="preserve">  Heavy    1   0      1</w:t>
      </w:r>
    </w:p>
    <w:p w14:paraId="19581490" w14:textId="77777777" w:rsidR="00AA4EE1" w:rsidRDefault="00AA4EE1" w:rsidP="00AA4EE1">
      <w:pPr>
        <w:jc w:val="left"/>
      </w:pPr>
      <w:r>
        <w:t xml:space="preserve">  Never    </w:t>
      </w:r>
      <w:proofErr w:type="gramStart"/>
      <w:r>
        <w:t>4  13</w:t>
      </w:r>
      <w:proofErr w:type="gramEnd"/>
      <w:r>
        <w:t xml:space="preserve">     22</w:t>
      </w:r>
    </w:p>
    <w:p w14:paraId="63199E98" w14:textId="77777777" w:rsidR="00AA4EE1" w:rsidRDefault="00AA4EE1" w:rsidP="00AA4EE1">
      <w:pPr>
        <w:jc w:val="left"/>
      </w:pPr>
      <w:r>
        <w:t xml:space="preserve">  </w:t>
      </w:r>
      <w:proofErr w:type="spellStart"/>
      <w:r>
        <w:t>Occas</w:t>
      </w:r>
      <w:proofErr w:type="spellEnd"/>
      <w:r>
        <w:t xml:space="preserve">    0   </w:t>
      </w:r>
      <w:proofErr w:type="spellStart"/>
      <w:r>
        <w:t>0</w:t>
      </w:r>
      <w:proofErr w:type="spellEnd"/>
      <w:r>
        <w:t xml:space="preserve">      5</w:t>
      </w:r>
    </w:p>
    <w:p w14:paraId="68E61597" w14:textId="77777777" w:rsidR="00AA4EE1" w:rsidRDefault="00AA4EE1" w:rsidP="00AA4EE1">
      <w:pPr>
        <w:jc w:val="left"/>
      </w:pPr>
      <w:r>
        <w:t xml:space="preserve">  </w:t>
      </w:r>
      <w:proofErr w:type="spellStart"/>
      <w:r>
        <w:t>Regul</w:t>
      </w:r>
      <w:proofErr w:type="spellEnd"/>
      <w:r>
        <w:t xml:space="preserve">    2   1      4</w:t>
      </w:r>
    </w:p>
    <w:p w14:paraId="5DD74308" w14:textId="77777777" w:rsidR="00AA4EE1" w:rsidRDefault="00AA4EE1" w:rsidP="00AA4EE1">
      <w:pPr>
        <w:jc w:val="left"/>
      </w:pPr>
    </w:p>
    <w:p w14:paraId="26336971" w14:textId="77777777" w:rsidR="00AA4EE1" w:rsidRDefault="00AA4EE1" w:rsidP="00AA4EE1">
      <w:pPr>
        <w:jc w:val="left"/>
      </w:pPr>
      <w:proofErr w:type="gramStart"/>
      <w:r>
        <w:t>, ,</w:t>
      </w:r>
      <w:proofErr w:type="gramEnd"/>
      <w:r>
        <w:t xml:space="preserve"> Sex = Female, </w:t>
      </w:r>
      <w:proofErr w:type="spellStart"/>
      <w:r>
        <w:t>Exer</w:t>
      </w:r>
      <w:proofErr w:type="spellEnd"/>
      <w:r>
        <w:t xml:space="preserve"> = None</w:t>
      </w:r>
    </w:p>
    <w:p w14:paraId="1D60DE3B" w14:textId="77777777" w:rsidR="00AA4EE1" w:rsidRDefault="00AA4EE1" w:rsidP="00AA4EE1">
      <w:pPr>
        <w:jc w:val="left"/>
      </w:pPr>
    </w:p>
    <w:p w14:paraId="283A5088" w14:textId="77777777" w:rsidR="00AA4EE1" w:rsidRDefault="00AA4EE1" w:rsidP="00AA4EE1">
      <w:pPr>
        <w:jc w:val="left"/>
      </w:pPr>
      <w:r>
        <w:t xml:space="preserve">       PULSE</w:t>
      </w:r>
    </w:p>
    <w:p w14:paraId="603035BD" w14:textId="77777777" w:rsidR="00AA4EE1" w:rsidRDefault="00AA4EE1" w:rsidP="00AA4EE1">
      <w:pPr>
        <w:jc w:val="left"/>
      </w:pPr>
      <w:r>
        <w:t>Smoke   HIGH LOW MEDIUM</w:t>
      </w:r>
    </w:p>
    <w:p w14:paraId="348A86AD" w14:textId="77777777" w:rsidR="00AA4EE1" w:rsidRDefault="00AA4EE1" w:rsidP="00AA4EE1">
      <w:pPr>
        <w:jc w:val="left"/>
      </w:pPr>
      <w:r>
        <w:t xml:space="preserve">  Heavy    0   </w:t>
      </w:r>
      <w:proofErr w:type="spellStart"/>
      <w:r>
        <w:t>0</w:t>
      </w:r>
      <w:proofErr w:type="spellEnd"/>
      <w:r>
        <w:t xml:space="preserve">      </w:t>
      </w:r>
      <w:proofErr w:type="spellStart"/>
      <w:r>
        <w:t>0</w:t>
      </w:r>
      <w:proofErr w:type="spellEnd"/>
    </w:p>
    <w:p w14:paraId="415D6DB8" w14:textId="77777777" w:rsidR="00AA4EE1" w:rsidRDefault="00AA4EE1" w:rsidP="00AA4EE1">
      <w:pPr>
        <w:jc w:val="left"/>
      </w:pPr>
      <w:r>
        <w:t xml:space="preserve">  Never    1   </w:t>
      </w:r>
      <w:proofErr w:type="spellStart"/>
      <w:r>
        <w:t>1</w:t>
      </w:r>
      <w:proofErr w:type="spellEnd"/>
      <w:r>
        <w:t xml:space="preserve">      4</w:t>
      </w:r>
    </w:p>
    <w:p w14:paraId="384701A3" w14:textId="77777777" w:rsidR="00AA4EE1" w:rsidRDefault="00AA4EE1" w:rsidP="00AA4EE1">
      <w:pPr>
        <w:jc w:val="left"/>
      </w:pPr>
      <w:r>
        <w:t xml:space="preserve">  </w:t>
      </w:r>
      <w:proofErr w:type="spellStart"/>
      <w:r>
        <w:t>Occas</w:t>
      </w:r>
      <w:proofErr w:type="spellEnd"/>
      <w:r>
        <w:t xml:space="preserve">    0   </w:t>
      </w:r>
      <w:proofErr w:type="spellStart"/>
      <w:r>
        <w:t>0</w:t>
      </w:r>
      <w:proofErr w:type="spellEnd"/>
      <w:r>
        <w:t xml:space="preserve">      1</w:t>
      </w:r>
    </w:p>
    <w:p w14:paraId="1716A33C" w14:textId="77777777" w:rsidR="00AA4EE1" w:rsidRDefault="00AA4EE1" w:rsidP="00AA4EE1">
      <w:pPr>
        <w:jc w:val="left"/>
      </w:pPr>
      <w:r>
        <w:t xml:space="preserve">  </w:t>
      </w:r>
      <w:proofErr w:type="spellStart"/>
      <w:r>
        <w:t>Regul</w:t>
      </w:r>
      <w:proofErr w:type="spellEnd"/>
      <w:r>
        <w:t xml:space="preserve">    0   </w:t>
      </w:r>
      <w:proofErr w:type="spellStart"/>
      <w:r>
        <w:t>0</w:t>
      </w:r>
      <w:proofErr w:type="spellEnd"/>
      <w:r>
        <w:t xml:space="preserve">      </w:t>
      </w:r>
      <w:proofErr w:type="spellStart"/>
      <w:r>
        <w:t>0</w:t>
      </w:r>
      <w:proofErr w:type="spellEnd"/>
    </w:p>
    <w:p w14:paraId="5A80E02E" w14:textId="77777777" w:rsidR="00AA4EE1" w:rsidRDefault="00AA4EE1" w:rsidP="00AA4EE1">
      <w:pPr>
        <w:jc w:val="left"/>
      </w:pPr>
    </w:p>
    <w:p w14:paraId="1D252512" w14:textId="77777777" w:rsidR="00AA4EE1" w:rsidRDefault="00AA4EE1" w:rsidP="00AA4EE1">
      <w:pPr>
        <w:jc w:val="left"/>
      </w:pPr>
      <w:proofErr w:type="gramStart"/>
      <w:r>
        <w:t>, ,</w:t>
      </w:r>
      <w:proofErr w:type="gramEnd"/>
      <w:r>
        <w:t xml:space="preserve"> Sex = Male, </w:t>
      </w:r>
      <w:proofErr w:type="spellStart"/>
      <w:r>
        <w:t>Exer</w:t>
      </w:r>
      <w:proofErr w:type="spellEnd"/>
      <w:r>
        <w:t xml:space="preserve"> = None</w:t>
      </w:r>
    </w:p>
    <w:p w14:paraId="350BEDA5" w14:textId="77777777" w:rsidR="00AA4EE1" w:rsidRDefault="00AA4EE1" w:rsidP="00AA4EE1">
      <w:pPr>
        <w:jc w:val="left"/>
      </w:pPr>
    </w:p>
    <w:p w14:paraId="25A89F12" w14:textId="77777777" w:rsidR="00AA4EE1" w:rsidRDefault="00AA4EE1" w:rsidP="00AA4EE1">
      <w:pPr>
        <w:jc w:val="left"/>
      </w:pPr>
      <w:r>
        <w:t xml:space="preserve">       PULSE</w:t>
      </w:r>
    </w:p>
    <w:p w14:paraId="50EB3DFE" w14:textId="77777777" w:rsidR="00AA4EE1" w:rsidRDefault="00AA4EE1" w:rsidP="00AA4EE1">
      <w:pPr>
        <w:jc w:val="left"/>
      </w:pPr>
      <w:r>
        <w:t>Smoke   HIGH LOW MEDIUM</w:t>
      </w:r>
    </w:p>
    <w:p w14:paraId="6BB62BE9" w14:textId="77777777" w:rsidR="00AA4EE1" w:rsidRDefault="00AA4EE1" w:rsidP="00AA4EE1">
      <w:pPr>
        <w:jc w:val="left"/>
      </w:pPr>
      <w:r>
        <w:t xml:space="preserve">  Heavy    0   </w:t>
      </w:r>
      <w:proofErr w:type="spellStart"/>
      <w:r>
        <w:t>0</w:t>
      </w:r>
      <w:proofErr w:type="spellEnd"/>
      <w:r>
        <w:t xml:space="preserve">      </w:t>
      </w:r>
      <w:proofErr w:type="spellStart"/>
      <w:r>
        <w:t>0</w:t>
      </w:r>
      <w:proofErr w:type="spellEnd"/>
    </w:p>
    <w:p w14:paraId="46BF8666" w14:textId="77777777" w:rsidR="00AA4EE1" w:rsidRDefault="00AA4EE1" w:rsidP="00AA4EE1">
      <w:pPr>
        <w:jc w:val="left"/>
      </w:pPr>
      <w:r>
        <w:t xml:space="preserve">  Never    2   1      3</w:t>
      </w:r>
    </w:p>
    <w:p w14:paraId="3C93E187" w14:textId="77777777" w:rsidR="00AA4EE1" w:rsidRDefault="00AA4EE1" w:rsidP="00AA4EE1">
      <w:pPr>
        <w:jc w:val="left"/>
      </w:pPr>
      <w:r>
        <w:t xml:space="preserve">  </w:t>
      </w:r>
      <w:proofErr w:type="spellStart"/>
      <w:r>
        <w:t>Occas</w:t>
      </w:r>
      <w:proofErr w:type="spellEnd"/>
      <w:r>
        <w:t xml:space="preserve">    1   0      1</w:t>
      </w:r>
    </w:p>
    <w:p w14:paraId="103FD628" w14:textId="77777777" w:rsidR="00AA4EE1" w:rsidRDefault="00AA4EE1" w:rsidP="00AA4EE1">
      <w:pPr>
        <w:jc w:val="left"/>
      </w:pPr>
      <w:r>
        <w:t xml:space="preserve">  </w:t>
      </w:r>
      <w:proofErr w:type="spellStart"/>
      <w:r>
        <w:t>Regul</w:t>
      </w:r>
      <w:proofErr w:type="spellEnd"/>
      <w:r>
        <w:t xml:space="preserve">    1   0      </w:t>
      </w:r>
      <w:proofErr w:type="spellStart"/>
      <w:r>
        <w:t>0</w:t>
      </w:r>
      <w:proofErr w:type="spellEnd"/>
    </w:p>
    <w:p w14:paraId="7C077566" w14:textId="77777777" w:rsidR="00AA4EE1" w:rsidRDefault="00AA4EE1" w:rsidP="00AA4EE1">
      <w:pPr>
        <w:jc w:val="left"/>
      </w:pPr>
    </w:p>
    <w:p w14:paraId="452FC516" w14:textId="77777777" w:rsidR="00AA4EE1" w:rsidRDefault="00AA4EE1" w:rsidP="00AA4EE1">
      <w:pPr>
        <w:jc w:val="left"/>
      </w:pPr>
      <w:proofErr w:type="gramStart"/>
      <w:r>
        <w:t>, ,</w:t>
      </w:r>
      <w:proofErr w:type="gramEnd"/>
      <w:r>
        <w:t xml:space="preserve"> Sex = Female, </w:t>
      </w:r>
      <w:proofErr w:type="spellStart"/>
      <w:r>
        <w:t>Exer</w:t>
      </w:r>
      <w:proofErr w:type="spellEnd"/>
      <w:r>
        <w:t xml:space="preserve"> = Some</w:t>
      </w:r>
    </w:p>
    <w:p w14:paraId="54A8C0B9" w14:textId="77777777" w:rsidR="00AA4EE1" w:rsidRDefault="00AA4EE1" w:rsidP="00AA4EE1">
      <w:pPr>
        <w:jc w:val="left"/>
      </w:pPr>
    </w:p>
    <w:p w14:paraId="68F649FA" w14:textId="77777777" w:rsidR="00AA4EE1" w:rsidRDefault="00AA4EE1" w:rsidP="00AA4EE1">
      <w:pPr>
        <w:jc w:val="left"/>
      </w:pPr>
      <w:r>
        <w:t xml:space="preserve">       PULSE</w:t>
      </w:r>
    </w:p>
    <w:p w14:paraId="4B80F4AE" w14:textId="77777777" w:rsidR="00AA4EE1" w:rsidRDefault="00AA4EE1" w:rsidP="00AA4EE1">
      <w:pPr>
        <w:jc w:val="left"/>
      </w:pPr>
      <w:r>
        <w:t>Smoke   HIGH LOW MEDIUM</w:t>
      </w:r>
    </w:p>
    <w:p w14:paraId="2D379087" w14:textId="77777777" w:rsidR="00AA4EE1" w:rsidRDefault="00AA4EE1" w:rsidP="00AA4EE1">
      <w:pPr>
        <w:jc w:val="left"/>
      </w:pPr>
      <w:r>
        <w:t xml:space="preserve">  Heavy    0   </w:t>
      </w:r>
      <w:proofErr w:type="spellStart"/>
      <w:r>
        <w:t>0</w:t>
      </w:r>
      <w:proofErr w:type="spellEnd"/>
      <w:r>
        <w:t xml:space="preserve">      2</w:t>
      </w:r>
    </w:p>
    <w:p w14:paraId="47B0524D" w14:textId="77777777" w:rsidR="00AA4EE1" w:rsidRDefault="00AA4EE1" w:rsidP="00AA4EE1">
      <w:pPr>
        <w:jc w:val="left"/>
      </w:pPr>
      <w:r>
        <w:t xml:space="preserve">  Never   13   2     24</w:t>
      </w:r>
    </w:p>
    <w:p w14:paraId="525223D8" w14:textId="77777777" w:rsidR="00AA4EE1" w:rsidRDefault="00AA4EE1" w:rsidP="00AA4EE1">
      <w:pPr>
        <w:jc w:val="left"/>
      </w:pPr>
      <w:r>
        <w:t xml:space="preserve">  </w:t>
      </w:r>
      <w:proofErr w:type="spellStart"/>
      <w:r>
        <w:t>Occas</w:t>
      </w:r>
      <w:proofErr w:type="spellEnd"/>
      <w:r>
        <w:t xml:space="preserve">    0   2      1</w:t>
      </w:r>
    </w:p>
    <w:p w14:paraId="34360770" w14:textId="77777777" w:rsidR="00AA4EE1" w:rsidRDefault="00AA4EE1" w:rsidP="00AA4EE1">
      <w:pPr>
        <w:jc w:val="left"/>
      </w:pPr>
      <w:r>
        <w:t xml:space="preserve">  </w:t>
      </w:r>
      <w:proofErr w:type="spellStart"/>
      <w:r>
        <w:t>Regul</w:t>
      </w:r>
      <w:proofErr w:type="spellEnd"/>
      <w:r>
        <w:t xml:space="preserve">    1   </w:t>
      </w:r>
      <w:proofErr w:type="spellStart"/>
      <w:r>
        <w:t>1</w:t>
      </w:r>
      <w:proofErr w:type="spellEnd"/>
      <w:r>
        <w:t xml:space="preserve">      </w:t>
      </w:r>
      <w:proofErr w:type="spellStart"/>
      <w:r>
        <w:t>1</w:t>
      </w:r>
      <w:proofErr w:type="spellEnd"/>
    </w:p>
    <w:p w14:paraId="17C811BB" w14:textId="77777777" w:rsidR="00AA4EE1" w:rsidRDefault="00AA4EE1" w:rsidP="00AA4EE1">
      <w:pPr>
        <w:jc w:val="left"/>
      </w:pPr>
    </w:p>
    <w:p w14:paraId="715CF5B1" w14:textId="77777777" w:rsidR="00AA4EE1" w:rsidRDefault="00AA4EE1" w:rsidP="00AA4EE1">
      <w:pPr>
        <w:jc w:val="left"/>
      </w:pPr>
      <w:proofErr w:type="gramStart"/>
      <w:r>
        <w:t>, ,</w:t>
      </w:r>
      <w:proofErr w:type="gramEnd"/>
      <w:r>
        <w:t xml:space="preserve"> Sex = Male, </w:t>
      </w:r>
      <w:proofErr w:type="spellStart"/>
      <w:r>
        <w:t>Exer</w:t>
      </w:r>
      <w:proofErr w:type="spellEnd"/>
      <w:r>
        <w:t xml:space="preserve"> = Some</w:t>
      </w:r>
    </w:p>
    <w:p w14:paraId="164A8170" w14:textId="77777777" w:rsidR="00AA4EE1" w:rsidRDefault="00AA4EE1" w:rsidP="00AA4EE1">
      <w:pPr>
        <w:jc w:val="left"/>
      </w:pPr>
    </w:p>
    <w:p w14:paraId="43545C29" w14:textId="77777777" w:rsidR="00AA4EE1" w:rsidRDefault="00AA4EE1" w:rsidP="00AA4EE1">
      <w:pPr>
        <w:jc w:val="left"/>
      </w:pPr>
      <w:r>
        <w:t xml:space="preserve">       PULSE</w:t>
      </w:r>
    </w:p>
    <w:p w14:paraId="16606CC2" w14:textId="77777777" w:rsidR="00AA4EE1" w:rsidRDefault="00AA4EE1" w:rsidP="00AA4EE1">
      <w:pPr>
        <w:jc w:val="left"/>
      </w:pPr>
      <w:r>
        <w:t>Smoke   HIGH LOW MEDIUM</w:t>
      </w:r>
    </w:p>
    <w:p w14:paraId="0C391C7B" w14:textId="77777777" w:rsidR="00AA4EE1" w:rsidRDefault="00AA4EE1" w:rsidP="00AA4EE1">
      <w:pPr>
        <w:jc w:val="left"/>
      </w:pPr>
      <w:r>
        <w:t xml:space="preserve">  Heavy    1   0      </w:t>
      </w:r>
      <w:proofErr w:type="spellStart"/>
      <w:r>
        <w:t>0</w:t>
      </w:r>
      <w:proofErr w:type="spellEnd"/>
    </w:p>
    <w:p w14:paraId="06065189" w14:textId="77777777" w:rsidR="00AA4EE1" w:rsidRDefault="00AA4EE1" w:rsidP="00AA4EE1">
      <w:pPr>
        <w:jc w:val="left"/>
      </w:pPr>
      <w:r>
        <w:t xml:space="preserve">  Never    9   6     12</w:t>
      </w:r>
    </w:p>
    <w:p w14:paraId="3B72A6BF" w14:textId="77777777" w:rsidR="00AA4EE1" w:rsidRDefault="00AA4EE1" w:rsidP="00AA4EE1">
      <w:pPr>
        <w:jc w:val="left"/>
      </w:pPr>
      <w:r>
        <w:t xml:space="preserve">  </w:t>
      </w:r>
      <w:proofErr w:type="spellStart"/>
      <w:r>
        <w:t>Occas</w:t>
      </w:r>
      <w:proofErr w:type="spellEnd"/>
      <w:r>
        <w:t xml:space="preserve">    0   </w:t>
      </w:r>
      <w:proofErr w:type="spellStart"/>
      <w:r>
        <w:t>0</w:t>
      </w:r>
      <w:proofErr w:type="spellEnd"/>
      <w:r>
        <w:t xml:space="preserve">      1</w:t>
      </w:r>
    </w:p>
    <w:p w14:paraId="3873CD25" w14:textId="77777777" w:rsidR="00AA4EE1" w:rsidRDefault="00AA4EE1" w:rsidP="00AA4EE1">
      <w:pPr>
        <w:jc w:val="left"/>
      </w:pPr>
      <w:r>
        <w:t xml:space="preserve">  </w:t>
      </w:r>
      <w:proofErr w:type="spellStart"/>
      <w:r>
        <w:t>Regul</w:t>
      </w:r>
      <w:proofErr w:type="spellEnd"/>
      <w:r>
        <w:t xml:space="preserve">    1   </w:t>
      </w:r>
      <w:proofErr w:type="spellStart"/>
      <w:r>
        <w:t>1</w:t>
      </w:r>
      <w:proofErr w:type="spellEnd"/>
      <w:r>
        <w:t xml:space="preserve">      2</w:t>
      </w:r>
    </w:p>
    <w:p w14:paraId="4D91E386" w14:textId="77777777" w:rsidR="00AA4EE1" w:rsidRDefault="00AA4EE1" w:rsidP="00AA4EE1">
      <w:pPr>
        <w:jc w:val="left"/>
      </w:pPr>
      <w:r>
        <w:t xml:space="preserve">     </w:t>
      </w:r>
    </w:p>
    <w:p w14:paraId="70D278C6" w14:textId="77777777" w:rsidR="00AA4EE1" w:rsidRDefault="00476547" w:rsidP="00AA4EE1">
      <w:pPr>
        <w:jc w:val="left"/>
      </w:pPr>
      <w:r>
        <w:t>Compare</w:t>
      </w:r>
      <w:r>
        <w:rPr>
          <w:rFonts w:hint="eastAsia"/>
        </w:rPr>
        <w:t xml:space="preserve"> to the table we obtain in 2a, we can find out that </w:t>
      </w:r>
      <w:r w:rsidR="00AA4EE1">
        <w:t xml:space="preserve">this is the same as </w:t>
      </w:r>
      <w:r>
        <w:rPr>
          <w:rFonts w:hint="eastAsia"/>
        </w:rPr>
        <w:t xml:space="preserve">the tables in 2a, which </w:t>
      </w:r>
      <w:r w:rsidR="00AA4EE1">
        <w:t xml:space="preserve">the </w:t>
      </w:r>
      <w:r>
        <w:t>table with missing values</w:t>
      </w:r>
      <w:r w:rsidR="00AA4EE1">
        <w:t>.</w:t>
      </w:r>
      <w:r>
        <w:t xml:space="preserve"> In</w:t>
      </w:r>
      <w:r>
        <w:rPr>
          <w:rFonts w:hint="eastAsia"/>
        </w:rPr>
        <w:t xml:space="preserve"> addition,</w:t>
      </w:r>
      <w:r w:rsidR="00AA4EE1">
        <w:t xml:space="preserve"> we do the test only </w:t>
      </w:r>
      <w:r>
        <w:rPr>
          <w:rFonts w:hint="eastAsia"/>
        </w:rPr>
        <w:t xml:space="preserve">based on the table we formed. </w:t>
      </w:r>
      <w:r w:rsidR="00AA4EE1">
        <w:t>As a result the missing values didn't make a difference in the result of the study</w:t>
      </w:r>
    </w:p>
    <w:p w14:paraId="55702FC0" w14:textId="77777777" w:rsidR="00476547" w:rsidRDefault="00476547" w:rsidP="00AA4EE1">
      <w:pPr>
        <w:jc w:val="left"/>
      </w:pPr>
    </w:p>
    <w:p w14:paraId="4BE4C146" w14:textId="77777777" w:rsidR="00AA4EE1" w:rsidRDefault="00476547" w:rsidP="00AA4EE1">
      <w:pPr>
        <w:jc w:val="left"/>
      </w:pPr>
      <w:r>
        <w:rPr>
          <w:rFonts w:hint="eastAsia"/>
        </w:rPr>
        <w:t xml:space="preserve">For the impact of the missing values, firstly </w:t>
      </w:r>
      <w:r w:rsidR="00AA4EE1">
        <w:t>the missing values decrease the number of the samples and reduce the precision of the test.</w:t>
      </w:r>
      <w:r>
        <w:rPr>
          <w:rFonts w:hint="eastAsia"/>
        </w:rPr>
        <w:t xml:space="preserve"> </w:t>
      </w:r>
      <w:r>
        <w:t xml:space="preserve">Secondly the </w:t>
      </w:r>
      <w:r w:rsidR="00AA4EE1">
        <w:t xml:space="preserve">missing values are making a difference between the original distribution and the distribution after removing the missing </w:t>
      </w:r>
      <w:r>
        <w:t>values, which</w:t>
      </w:r>
      <w:r w:rsidR="00AA4EE1">
        <w:t xml:space="preserve"> will strong affect the test result, but we can’t control this effect.</w:t>
      </w:r>
    </w:p>
    <w:p w14:paraId="21D7832E" w14:textId="77777777" w:rsidR="00476547" w:rsidRDefault="00476547" w:rsidP="00AA4EE1">
      <w:pPr>
        <w:jc w:val="left"/>
      </w:pPr>
    </w:p>
    <w:p w14:paraId="63D05300" w14:textId="77777777" w:rsidR="00AA4EE1" w:rsidRDefault="00AA4EE1" w:rsidP="00AA4EE1">
      <w:pPr>
        <w:jc w:val="left"/>
      </w:pPr>
      <w:r>
        <w:t xml:space="preserve">For remedial measures, we could either fill in the missing values by some specific methods </w:t>
      </w:r>
      <w:r w:rsidR="00476547">
        <w:t>or remove all the missing data</w:t>
      </w:r>
      <w:r w:rsidR="00476547">
        <w:rPr>
          <w:rFonts w:hint="eastAsia"/>
        </w:rPr>
        <w:t xml:space="preserve"> in the first place when creating the original data</w:t>
      </w:r>
      <w:r>
        <w:t>.</w:t>
      </w:r>
    </w:p>
    <w:p w14:paraId="4A0D184B" w14:textId="77777777" w:rsidR="006F3CB8" w:rsidRDefault="006F3CB8" w:rsidP="006F3CB8">
      <w:pPr>
        <w:jc w:val="left"/>
      </w:pPr>
    </w:p>
    <w:p w14:paraId="55866488" w14:textId="51D53944" w:rsidR="00BB1FD6" w:rsidRPr="006F3CB8" w:rsidRDefault="00BB1FD6" w:rsidP="006F3CB8">
      <w:pPr>
        <w:jc w:val="left"/>
      </w:pPr>
      <w:r>
        <w:rPr>
          <w:rFonts w:hint="eastAsia"/>
        </w:rPr>
        <w:t>Question 3</w:t>
      </w:r>
    </w:p>
    <w:p w14:paraId="7369C14C" w14:textId="77777777" w:rsidR="006F3CB8" w:rsidRPr="006F3CB8" w:rsidRDefault="006F3CB8" w:rsidP="006F3CB8">
      <w:pPr>
        <w:jc w:val="left"/>
      </w:pPr>
      <w:r w:rsidRPr="006F3CB8">
        <w:t xml:space="preserve">Consider now the sub-group of students with </w:t>
      </w:r>
      <w:proofErr w:type="spellStart"/>
      <w:r w:rsidRPr="006F3CB8">
        <w:t>Exer</w:t>
      </w:r>
      <w:proofErr w:type="spellEnd"/>
      <w:r w:rsidRPr="006F3CB8">
        <w:t xml:space="preserve"> value of “None”.</w:t>
      </w:r>
    </w:p>
    <w:p w14:paraId="3B296876" w14:textId="319D2C55" w:rsidR="006F3CB8" w:rsidRDefault="00832422" w:rsidP="006F3CB8">
      <w:pPr>
        <w:numPr>
          <w:ilvl w:val="0"/>
          <w:numId w:val="3"/>
        </w:numPr>
        <w:jc w:val="left"/>
      </w:pPr>
      <w:r w:rsidRPr="006F3CB8">
        <w:t>a) Determine</w:t>
      </w:r>
      <w:r w:rsidR="006F3CB8" w:rsidRPr="006F3CB8">
        <w:t xml:space="preserve"> whether there is association between PULSE and Smoking status in this sub- group. For this exercise, classify PULSE as binary (i.e., LOW = Pulse &lt; 80, HIGH, Otherwise), and Smoker as NEVER vs. EVER smoked. </w:t>
      </w:r>
    </w:p>
    <w:p w14:paraId="3E99476A" w14:textId="77777777" w:rsidR="00476547" w:rsidRDefault="00476547" w:rsidP="00476547">
      <w:pPr>
        <w:ind w:firstLine="420"/>
        <w:jc w:val="left"/>
        <w:rPr>
          <w:rFonts w:ascii="Times New Roman" w:hAnsi="Times New Roman" w:cs="Times New Roman"/>
        </w:rPr>
      </w:pPr>
      <w:r>
        <w:rPr>
          <w:rFonts w:ascii="Times New Roman" w:hAnsi="Times New Roman" w:cs="Times New Roman" w:hint="eastAsia"/>
        </w:rPr>
        <w:t xml:space="preserve">First we </w:t>
      </w:r>
      <w:r w:rsidRPr="006F3CB8">
        <w:t>classify PULSE as binary (i.e., LOW = Pulse &lt; 80, HIGH, Otherwise), and Smoker as NEVER vs. EVER smoked</w:t>
      </w:r>
      <w:r>
        <w:rPr>
          <w:rFonts w:hint="eastAsia"/>
        </w:rPr>
        <w:t xml:space="preserve"> and reform</w:t>
      </w:r>
      <w:r w:rsidRPr="00476547">
        <w:rPr>
          <w:rFonts w:ascii="Times New Roman" w:hAnsi="Times New Roman" w:cs="Times New Roman" w:hint="eastAsia"/>
        </w:rPr>
        <w:t xml:space="preserve"> the </w:t>
      </w:r>
      <w:r>
        <w:rPr>
          <w:rFonts w:ascii="Times New Roman" w:hAnsi="Times New Roman" w:cs="Times New Roman" w:hint="eastAsia"/>
        </w:rPr>
        <w:t>data to the new database.</w:t>
      </w:r>
    </w:p>
    <w:p w14:paraId="19559177" w14:textId="77777777" w:rsidR="008002C5" w:rsidRDefault="008002C5" w:rsidP="00476547">
      <w:pPr>
        <w:ind w:firstLine="420"/>
        <w:jc w:val="left"/>
        <w:rPr>
          <w:rFonts w:ascii="Times New Roman" w:hAnsi="Times New Roman" w:cs="Times New Roman"/>
        </w:rPr>
      </w:pPr>
    </w:p>
    <w:p w14:paraId="02BA418D"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&gt; Q3=</w:t>
      </w:r>
      <w:proofErr w:type="gramStart"/>
      <w:r w:rsidRPr="008002C5">
        <w:rPr>
          <w:rFonts w:ascii="Times New Roman" w:hAnsi="Times New Roman" w:cs="Times New Roman"/>
        </w:rPr>
        <w:t>survey[</w:t>
      </w:r>
      <w:proofErr w:type="gramEnd"/>
      <w:r w:rsidRPr="008002C5">
        <w:rPr>
          <w:rFonts w:ascii="Times New Roman" w:hAnsi="Times New Roman" w:cs="Times New Roman"/>
        </w:rPr>
        <w:t>survey[,8]=="</w:t>
      </w:r>
      <w:proofErr w:type="spellStart"/>
      <w:r w:rsidRPr="008002C5">
        <w:rPr>
          <w:rFonts w:ascii="Times New Roman" w:hAnsi="Times New Roman" w:cs="Times New Roman"/>
        </w:rPr>
        <w:t>None",c</w:t>
      </w:r>
      <w:proofErr w:type="spellEnd"/>
      <w:r w:rsidRPr="008002C5">
        <w:rPr>
          <w:rFonts w:ascii="Times New Roman" w:hAnsi="Times New Roman" w:cs="Times New Roman"/>
        </w:rPr>
        <w:t>(6,9)]</w:t>
      </w:r>
    </w:p>
    <w:p w14:paraId="3E715DFE"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w:t>
      </w:r>
      <w:proofErr w:type="gramStart"/>
      <w:r w:rsidRPr="008002C5">
        <w:rPr>
          <w:rFonts w:ascii="Times New Roman" w:hAnsi="Times New Roman" w:cs="Times New Roman"/>
        </w:rPr>
        <w:t>head</w:t>
      </w:r>
      <w:proofErr w:type="gramEnd"/>
      <w:r w:rsidRPr="008002C5">
        <w:rPr>
          <w:rFonts w:ascii="Times New Roman" w:hAnsi="Times New Roman" w:cs="Times New Roman"/>
        </w:rPr>
        <w:t>(Q3)</w:t>
      </w:r>
    </w:p>
    <w:p w14:paraId="1E2FB3B7"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Pulse Smoke</w:t>
      </w:r>
    </w:p>
    <w:p w14:paraId="270E472D"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2    104 </w:t>
      </w:r>
      <w:proofErr w:type="spellStart"/>
      <w:r w:rsidRPr="008002C5">
        <w:rPr>
          <w:rFonts w:ascii="Times New Roman" w:hAnsi="Times New Roman" w:cs="Times New Roman"/>
        </w:rPr>
        <w:t>Regul</w:t>
      </w:r>
      <w:proofErr w:type="spellEnd"/>
    </w:p>
    <w:p w14:paraId="69CD5F10"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3     87 </w:t>
      </w:r>
      <w:proofErr w:type="spellStart"/>
      <w:r w:rsidRPr="008002C5">
        <w:rPr>
          <w:rFonts w:ascii="Times New Roman" w:hAnsi="Times New Roman" w:cs="Times New Roman"/>
        </w:rPr>
        <w:t>Occas</w:t>
      </w:r>
      <w:proofErr w:type="spellEnd"/>
    </w:p>
    <w:p w14:paraId="06C4E13A"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4     NA Never</w:t>
      </w:r>
    </w:p>
    <w:p w14:paraId="4A011D93"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31    76 </w:t>
      </w:r>
      <w:proofErr w:type="spellStart"/>
      <w:r w:rsidRPr="008002C5">
        <w:rPr>
          <w:rFonts w:ascii="Times New Roman" w:hAnsi="Times New Roman" w:cs="Times New Roman"/>
        </w:rPr>
        <w:t>Occas</w:t>
      </w:r>
      <w:proofErr w:type="spellEnd"/>
    </w:p>
    <w:p w14:paraId="27D87063"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48    96 Never</w:t>
      </w:r>
    </w:p>
    <w:p w14:paraId="355C5397"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50    </w:t>
      </w:r>
      <w:proofErr w:type="spellStart"/>
      <w:r w:rsidRPr="008002C5">
        <w:rPr>
          <w:rFonts w:ascii="Times New Roman" w:hAnsi="Times New Roman" w:cs="Times New Roman"/>
        </w:rPr>
        <w:t>50</w:t>
      </w:r>
      <w:proofErr w:type="spellEnd"/>
      <w:r w:rsidRPr="008002C5">
        <w:rPr>
          <w:rFonts w:ascii="Times New Roman" w:hAnsi="Times New Roman" w:cs="Times New Roman"/>
        </w:rPr>
        <w:t xml:space="preserve"> Never</w:t>
      </w:r>
    </w:p>
    <w:p w14:paraId="31FFA897"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w:t>
      </w:r>
      <w:proofErr w:type="gramStart"/>
      <w:r w:rsidRPr="008002C5">
        <w:rPr>
          <w:rFonts w:ascii="Times New Roman" w:hAnsi="Times New Roman" w:cs="Times New Roman"/>
        </w:rPr>
        <w:t>for</w:t>
      </w:r>
      <w:proofErr w:type="gramEnd"/>
      <w:r w:rsidRPr="008002C5">
        <w:rPr>
          <w:rFonts w:ascii="Times New Roman" w:hAnsi="Times New Roman" w:cs="Times New Roman"/>
        </w:rPr>
        <w:t xml:space="preserve"> (</w:t>
      </w:r>
      <w:proofErr w:type="spellStart"/>
      <w:r w:rsidRPr="008002C5">
        <w:rPr>
          <w:rFonts w:ascii="Times New Roman" w:hAnsi="Times New Roman" w:cs="Times New Roman"/>
        </w:rPr>
        <w:t>i</w:t>
      </w:r>
      <w:proofErr w:type="spellEnd"/>
      <w:r w:rsidRPr="008002C5">
        <w:rPr>
          <w:rFonts w:ascii="Times New Roman" w:hAnsi="Times New Roman" w:cs="Times New Roman"/>
        </w:rPr>
        <w:t xml:space="preserve"> in 1:length(Q3[,1])){ </w:t>
      </w:r>
    </w:p>
    <w:p w14:paraId="37F36F70"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w:t>
      </w:r>
      <w:proofErr w:type="gramStart"/>
      <w:r w:rsidRPr="008002C5">
        <w:rPr>
          <w:rFonts w:ascii="Times New Roman" w:hAnsi="Times New Roman" w:cs="Times New Roman"/>
        </w:rPr>
        <w:t>if</w:t>
      </w:r>
      <w:proofErr w:type="gramEnd"/>
      <w:r w:rsidRPr="008002C5">
        <w:rPr>
          <w:rFonts w:ascii="Times New Roman" w:hAnsi="Times New Roman" w:cs="Times New Roman"/>
        </w:rPr>
        <w:t>(is.na(Q3[i,1])==TRUE){Q3[i,3]=NA}</w:t>
      </w:r>
    </w:p>
    <w:p w14:paraId="1106F993"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w:t>
      </w:r>
      <w:proofErr w:type="gramStart"/>
      <w:r w:rsidRPr="008002C5">
        <w:rPr>
          <w:rFonts w:ascii="Times New Roman" w:hAnsi="Times New Roman" w:cs="Times New Roman"/>
        </w:rPr>
        <w:t>else</w:t>
      </w:r>
      <w:proofErr w:type="gramEnd"/>
      <w:r w:rsidRPr="008002C5">
        <w:rPr>
          <w:rFonts w:ascii="Times New Roman" w:hAnsi="Times New Roman" w:cs="Times New Roman"/>
        </w:rPr>
        <w:t xml:space="preserve"> if(Q3[i,1]&lt;80){Q3[i,3]="LOW"}</w:t>
      </w:r>
    </w:p>
    <w:p w14:paraId="53A146BB"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w:t>
      </w:r>
      <w:proofErr w:type="gramStart"/>
      <w:r w:rsidRPr="008002C5">
        <w:rPr>
          <w:rFonts w:ascii="Times New Roman" w:hAnsi="Times New Roman" w:cs="Times New Roman"/>
        </w:rPr>
        <w:t>else</w:t>
      </w:r>
      <w:proofErr w:type="gramEnd"/>
      <w:r w:rsidRPr="008002C5">
        <w:rPr>
          <w:rFonts w:ascii="Times New Roman" w:hAnsi="Times New Roman" w:cs="Times New Roman"/>
        </w:rPr>
        <w:t xml:space="preserve"> {Q3[i,3]="HIGH"}}</w:t>
      </w:r>
    </w:p>
    <w:p w14:paraId="6D2354F7"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w:t>
      </w:r>
      <w:proofErr w:type="gramStart"/>
      <w:r w:rsidRPr="008002C5">
        <w:rPr>
          <w:rFonts w:ascii="Times New Roman" w:hAnsi="Times New Roman" w:cs="Times New Roman"/>
        </w:rPr>
        <w:t>names</w:t>
      </w:r>
      <w:proofErr w:type="gramEnd"/>
      <w:r w:rsidRPr="008002C5">
        <w:rPr>
          <w:rFonts w:ascii="Times New Roman" w:hAnsi="Times New Roman" w:cs="Times New Roman"/>
        </w:rPr>
        <w:t>(Q3)[3]="PULSE"</w:t>
      </w:r>
    </w:p>
    <w:p w14:paraId="7F7F6A2F"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w:t>
      </w:r>
    </w:p>
    <w:p w14:paraId="561980FD"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w:t>
      </w:r>
      <w:proofErr w:type="gramStart"/>
      <w:r w:rsidRPr="008002C5">
        <w:rPr>
          <w:rFonts w:ascii="Times New Roman" w:hAnsi="Times New Roman" w:cs="Times New Roman"/>
        </w:rPr>
        <w:t>for</w:t>
      </w:r>
      <w:proofErr w:type="gramEnd"/>
      <w:r w:rsidRPr="008002C5">
        <w:rPr>
          <w:rFonts w:ascii="Times New Roman" w:hAnsi="Times New Roman" w:cs="Times New Roman"/>
        </w:rPr>
        <w:t xml:space="preserve"> (</w:t>
      </w:r>
      <w:proofErr w:type="spellStart"/>
      <w:r w:rsidRPr="008002C5">
        <w:rPr>
          <w:rFonts w:ascii="Times New Roman" w:hAnsi="Times New Roman" w:cs="Times New Roman"/>
        </w:rPr>
        <w:t>i</w:t>
      </w:r>
      <w:proofErr w:type="spellEnd"/>
      <w:r w:rsidRPr="008002C5">
        <w:rPr>
          <w:rFonts w:ascii="Times New Roman" w:hAnsi="Times New Roman" w:cs="Times New Roman"/>
        </w:rPr>
        <w:t xml:space="preserve"> in 1:length(Q3[,2])){ </w:t>
      </w:r>
    </w:p>
    <w:p w14:paraId="2B7643C0"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w:t>
      </w:r>
      <w:proofErr w:type="gramStart"/>
      <w:r w:rsidRPr="008002C5">
        <w:rPr>
          <w:rFonts w:ascii="Times New Roman" w:hAnsi="Times New Roman" w:cs="Times New Roman"/>
        </w:rPr>
        <w:t>if</w:t>
      </w:r>
      <w:proofErr w:type="gramEnd"/>
      <w:r w:rsidRPr="008002C5">
        <w:rPr>
          <w:rFonts w:ascii="Times New Roman" w:hAnsi="Times New Roman" w:cs="Times New Roman"/>
        </w:rPr>
        <w:t>(is.na(Q3[i,2])==TRUE){Q3[i,4]=NA}</w:t>
      </w:r>
    </w:p>
    <w:p w14:paraId="7311EE6B"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w:t>
      </w:r>
      <w:proofErr w:type="gramStart"/>
      <w:r w:rsidRPr="008002C5">
        <w:rPr>
          <w:rFonts w:ascii="Times New Roman" w:hAnsi="Times New Roman" w:cs="Times New Roman"/>
        </w:rPr>
        <w:t>else</w:t>
      </w:r>
      <w:proofErr w:type="gramEnd"/>
      <w:r w:rsidRPr="008002C5">
        <w:rPr>
          <w:rFonts w:ascii="Times New Roman" w:hAnsi="Times New Roman" w:cs="Times New Roman"/>
        </w:rPr>
        <w:t xml:space="preserve"> if(Q3[i,2]=="Never"){Q3[i,4]="NEVER"}</w:t>
      </w:r>
    </w:p>
    <w:p w14:paraId="11F47EA1"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w:t>
      </w:r>
      <w:proofErr w:type="gramStart"/>
      <w:r w:rsidRPr="008002C5">
        <w:rPr>
          <w:rFonts w:ascii="Times New Roman" w:hAnsi="Times New Roman" w:cs="Times New Roman"/>
        </w:rPr>
        <w:t>else</w:t>
      </w:r>
      <w:proofErr w:type="gramEnd"/>
      <w:r w:rsidRPr="008002C5">
        <w:rPr>
          <w:rFonts w:ascii="Times New Roman" w:hAnsi="Times New Roman" w:cs="Times New Roman"/>
        </w:rPr>
        <w:t xml:space="preserve"> {Q3[i,4]="EVER"}}</w:t>
      </w:r>
    </w:p>
    <w:p w14:paraId="6BAA8E6C"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w:t>
      </w:r>
      <w:proofErr w:type="gramStart"/>
      <w:r w:rsidRPr="008002C5">
        <w:rPr>
          <w:rFonts w:ascii="Times New Roman" w:hAnsi="Times New Roman" w:cs="Times New Roman"/>
        </w:rPr>
        <w:t>names</w:t>
      </w:r>
      <w:proofErr w:type="gramEnd"/>
      <w:r w:rsidRPr="008002C5">
        <w:rPr>
          <w:rFonts w:ascii="Times New Roman" w:hAnsi="Times New Roman" w:cs="Times New Roman"/>
        </w:rPr>
        <w:t>(Q3)[4]="SMOKE"</w:t>
      </w:r>
    </w:p>
    <w:p w14:paraId="0926BE52"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w:t>
      </w:r>
      <w:proofErr w:type="gramStart"/>
      <w:r w:rsidRPr="008002C5">
        <w:rPr>
          <w:rFonts w:ascii="Times New Roman" w:hAnsi="Times New Roman" w:cs="Times New Roman"/>
        </w:rPr>
        <w:t>head</w:t>
      </w:r>
      <w:proofErr w:type="gramEnd"/>
      <w:r w:rsidRPr="008002C5">
        <w:rPr>
          <w:rFonts w:ascii="Times New Roman" w:hAnsi="Times New Roman" w:cs="Times New Roman"/>
        </w:rPr>
        <w:t>(Q3)</w:t>
      </w:r>
    </w:p>
    <w:p w14:paraId="2E6017A6"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Pulse Smoke PULSE SMOKE</w:t>
      </w:r>
    </w:p>
    <w:p w14:paraId="3777F633"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2    104 </w:t>
      </w:r>
      <w:proofErr w:type="spellStart"/>
      <w:proofErr w:type="gramStart"/>
      <w:r w:rsidRPr="008002C5">
        <w:rPr>
          <w:rFonts w:ascii="Times New Roman" w:hAnsi="Times New Roman" w:cs="Times New Roman"/>
        </w:rPr>
        <w:t>Regul</w:t>
      </w:r>
      <w:proofErr w:type="spellEnd"/>
      <w:r w:rsidRPr="008002C5">
        <w:rPr>
          <w:rFonts w:ascii="Times New Roman" w:hAnsi="Times New Roman" w:cs="Times New Roman"/>
        </w:rPr>
        <w:t xml:space="preserve">  HIGH</w:t>
      </w:r>
      <w:proofErr w:type="gramEnd"/>
      <w:r w:rsidRPr="008002C5">
        <w:rPr>
          <w:rFonts w:ascii="Times New Roman" w:hAnsi="Times New Roman" w:cs="Times New Roman"/>
        </w:rPr>
        <w:t xml:space="preserve">  EVER</w:t>
      </w:r>
    </w:p>
    <w:p w14:paraId="102CD387"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3     87 </w:t>
      </w:r>
      <w:proofErr w:type="spellStart"/>
      <w:proofErr w:type="gramStart"/>
      <w:r w:rsidRPr="008002C5">
        <w:rPr>
          <w:rFonts w:ascii="Times New Roman" w:hAnsi="Times New Roman" w:cs="Times New Roman"/>
        </w:rPr>
        <w:t>Occas</w:t>
      </w:r>
      <w:proofErr w:type="spellEnd"/>
      <w:r w:rsidRPr="008002C5">
        <w:rPr>
          <w:rFonts w:ascii="Times New Roman" w:hAnsi="Times New Roman" w:cs="Times New Roman"/>
        </w:rPr>
        <w:t xml:space="preserve">  HIGH</w:t>
      </w:r>
      <w:proofErr w:type="gramEnd"/>
      <w:r w:rsidRPr="008002C5">
        <w:rPr>
          <w:rFonts w:ascii="Times New Roman" w:hAnsi="Times New Roman" w:cs="Times New Roman"/>
        </w:rPr>
        <w:t xml:space="preserve">  EVER</w:t>
      </w:r>
    </w:p>
    <w:p w14:paraId="22BBA315"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4     NA Never  &lt;NA&gt; NEVER</w:t>
      </w:r>
    </w:p>
    <w:p w14:paraId="136C2995"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31    76 </w:t>
      </w:r>
      <w:proofErr w:type="spellStart"/>
      <w:r w:rsidRPr="008002C5">
        <w:rPr>
          <w:rFonts w:ascii="Times New Roman" w:hAnsi="Times New Roman" w:cs="Times New Roman"/>
        </w:rPr>
        <w:t>Occas</w:t>
      </w:r>
      <w:proofErr w:type="spellEnd"/>
      <w:r w:rsidRPr="008002C5">
        <w:rPr>
          <w:rFonts w:ascii="Times New Roman" w:hAnsi="Times New Roman" w:cs="Times New Roman"/>
        </w:rPr>
        <w:t xml:space="preserve">   </w:t>
      </w:r>
      <w:proofErr w:type="gramStart"/>
      <w:r w:rsidRPr="008002C5">
        <w:rPr>
          <w:rFonts w:ascii="Times New Roman" w:hAnsi="Times New Roman" w:cs="Times New Roman"/>
        </w:rPr>
        <w:t>LOW  EVER</w:t>
      </w:r>
      <w:proofErr w:type="gramEnd"/>
    </w:p>
    <w:p w14:paraId="37840183"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48    96 </w:t>
      </w:r>
      <w:proofErr w:type="gramStart"/>
      <w:r w:rsidRPr="008002C5">
        <w:rPr>
          <w:rFonts w:ascii="Times New Roman" w:hAnsi="Times New Roman" w:cs="Times New Roman"/>
        </w:rPr>
        <w:t>Never  HIGH</w:t>
      </w:r>
      <w:proofErr w:type="gramEnd"/>
      <w:r w:rsidRPr="008002C5">
        <w:rPr>
          <w:rFonts w:ascii="Times New Roman" w:hAnsi="Times New Roman" w:cs="Times New Roman"/>
        </w:rPr>
        <w:t xml:space="preserve"> NEVER</w:t>
      </w:r>
    </w:p>
    <w:p w14:paraId="5E3AC3E6"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50    </w:t>
      </w:r>
      <w:proofErr w:type="spellStart"/>
      <w:r w:rsidRPr="008002C5">
        <w:rPr>
          <w:rFonts w:ascii="Times New Roman" w:hAnsi="Times New Roman" w:cs="Times New Roman"/>
        </w:rPr>
        <w:t>50</w:t>
      </w:r>
      <w:proofErr w:type="spellEnd"/>
      <w:r w:rsidRPr="008002C5">
        <w:rPr>
          <w:rFonts w:ascii="Times New Roman" w:hAnsi="Times New Roman" w:cs="Times New Roman"/>
        </w:rPr>
        <w:t xml:space="preserve"> Never   LOW NEVER</w:t>
      </w:r>
    </w:p>
    <w:p w14:paraId="0F7A2912"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&gt;</w:t>
      </w:r>
      <w:r>
        <w:rPr>
          <w:rFonts w:ascii="Times New Roman" w:hAnsi="Times New Roman" w:cs="Times New Roman"/>
        </w:rPr>
        <w:t xml:space="preserve"> </w:t>
      </w:r>
      <w:r w:rsidRPr="008002C5">
        <w:rPr>
          <w:rFonts w:ascii="Times New Roman" w:hAnsi="Times New Roman" w:cs="Times New Roman"/>
        </w:rPr>
        <w:t>Table_3a=</w:t>
      </w:r>
      <w:proofErr w:type="spellStart"/>
      <w:proofErr w:type="gramStart"/>
      <w:r w:rsidRPr="008002C5">
        <w:rPr>
          <w:rFonts w:ascii="Times New Roman" w:hAnsi="Times New Roman" w:cs="Times New Roman"/>
        </w:rPr>
        <w:t>as.matrix</w:t>
      </w:r>
      <w:proofErr w:type="spellEnd"/>
      <w:r w:rsidRPr="008002C5">
        <w:rPr>
          <w:rFonts w:ascii="Times New Roman" w:hAnsi="Times New Roman" w:cs="Times New Roman"/>
        </w:rPr>
        <w:t>(</w:t>
      </w:r>
      <w:proofErr w:type="gramEnd"/>
      <w:r w:rsidRPr="008002C5">
        <w:rPr>
          <w:rFonts w:ascii="Times New Roman" w:hAnsi="Times New Roman" w:cs="Times New Roman"/>
        </w:rPr>
        <w:t>table(Q3[,c(3,4)]))</w:t>
      </w:r>
    </w:p>
    <w:p w14:paraId="5C865B33" w14:textId="77777777" w:rsidR="008002C5" w:rsidRDefault="008002C5" w:rsidP="008002C5">
      <w:pPr>
        <w:ind w:firstLine="420"/>
      </w:pPr>
    </w:p>
    <w:p w14:paraId="29658E31" w14:textId="77777777" w:rsidR="008002C5" w:rsidRDefault="008002C5" w:rsidP="008002C5">
      <w:pPr>
        <w:ind w:firstLine="420"/>
      </w:pPr>
      <w:r>
        <w:rPr>
          <w:rFonts w:hint="eastAsia"/>
        </w:rPr>
        <w:t>Then the table of the data we use here can be showed as followed,</w:t>
      </w:r>
    </w:p>
    <w:p w14:paraId="380CBF66" w14:textId="77777777" w:rsidR="008002C5" w:rsidRPr="008002C5" w:rsidRDefault="008002C5" w:rsidP="008002C5">
      <w:pPr>
        <w:ind w:firstLine="420"/>
      </w:pPr>
    </w:p>
    <w:p w14:paraId="5C177E79"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&gt; Table_3a</w:t>
      </w:r>
    </w:p>
    <w:p w14:paraId="0C5BE0AC"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SMOKE</w:t>
      </w:r>
    </w:p>
    <w:p w14:paraId="3BC6CB80" w14:textId="77777777" w:rsidR="008002C5" w:rsidRPr="008002C5" w:rsidRDefault="008002C5" w:rsidP="008002C5">
      <w:pPr>
        <w:ind w:firstLine="420"/>
        <w:jc w:val="left"/>
        <w:rPr>
          <w:rFonts w:ascii="Times New Roman" w:hAnsi="Times New Roman" w:cs="Times New Roman"/>
        </w:rPr>
      </w:pPr>
      <w:proofErr w:type="gramStart"/>
      <w:r w:rsidRPr="008002C5">
        <w:rPr>
          <w:rFonts w:ascii="Times New Roman" w:hAnsi="Times New Roman" w:cs="Times New Roman"/>
        </w:rPr>
        <w:t>PULSE  EVER</w:t>
      </w:r>
      <w:proofErr w:type="gramEnd"/>
      <w:r w:rsidRPr="008002C5">
        <w:rPr>
          <w:rFonts w:ascii="Times New Roman" w:hAnsi="Times New Roman" w:cs="Times New Roman"/>
        </w:rPr>
        <w:t xml:space="preserve"> NEVER</w:t>
      </w:r>
    </w:p>
    <w:p w14:paraId="5479BCFF"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HIGH    2     5</w:t>
      </w:r>
    </w:p>
    <w:p w14:paraId="5D54781F" w14:textId="77777777" w:rsid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LOW     2     7</w:t>
      </w:r>
    </w:p>
    <w:p w14:paraId="0C913646" w14:textId="77777777" w:rsidR="008002C5" w:rsidRDefault="008002C5" w:rsidP="008002C5">
      <w:pPr>
        <w:ind w:firstLine="420"/>
        <w:rPr>
          <w:rFonts w:ascii="Times New Roman" w:hAnsi="Times New Roman" w:cs="Times New Roman"/>
        </w:rPr>
      </w:pPr>
    </w:p>
    <w:p w14:paraId="39DBDC51" w14:textId="77777777" w:rsidR="008002C5" w:rsidRPr="00476547" w:rsidRDefault="008002C5" w:rsidP="008002C5">
      <w:pPr>
        <w:ind w:firstLine="420"/>
        <w:rPr>
          <w:rFonts w:ascii="Times New Roman" w:hAnsi="Times New Roman" w:cs="Times New Roman"/>
        </w:rPr>
      </w:pPr>
      <w:r>
        <w:rPr>
          <w:rFonts w:ascii="Times New Roman" w:hAnsi="Times New Roman" w:cs="Times New Roman" w:hint="eastAsia"/>
        </w:rPr>
        <w:t xml:space="preserve"> W</w:t>
      </w:r>
      <w:r w:rsidRPr="00476547">
        <w:rPr>
          <w:rFonts w:ascii="Times New Roman" w:hAnsi="Times New Roman" w:cs="Times New Roman" w:hint="eastAsia"/>
        </w:rPr>
        <w:t>e can use the Fisher Exact Test for the association between pulse and smoking status.</w:t>
      </w:r>
    </w:p>
    <w:p w14:paraId="429FF4CE" w14:textId="77777777" w:rsidR="008002C5" w:rsidRPr="008002C5" w:rsidRDefault="008002C5" w:rsidP="008002C5">
      <w:pPr>
        <w:ind w:firstLine="420"/>
        <w:jc w:val="left"/>
        <w:rPr>
          <w:rFonts w:ascii="Times New Roman" w:hAnsi="Times New Roman" w:cs="Times New Roman"/>
        </w:rPr>
      </w:pPr>
    </w:p>
    <w:p w14:paraId="0D7F5376"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#Fisher's Exact Test </w:t>
      </w:r>
    </w:p>
    <w:p w14:paraId="68B19A6D"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&gt; #H0</w:t>
      </w:r>
      <w:proofErr w:type="gramStart"/>
      <w:r w:rsidRPr="008002C5">
        <w:rPr>
          <w:rFonts w:ascii="Times New Roman" w:hAnsi="Times New Roman" w:cs="Times New Roman"/>
        </w:rPr>
        <w:t>:There</w:t>
      </w:r>
      <w:proofErr w:type="gramEnd"/>
      <w:r w:rsidRPr="008002C5">
        <w:rPr>
          <w:rFonts w:ascii="Times New Roman" w:hAnsi="Times New Roman" w:cs="Times New Roman"/>
        </w:rPr>
        <w:t xml:space="preserve"> is no association between pulse and smoke status</w:t>
      </w:r>
    </w:p>
    <w:p w14:paraId="007E2929"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w:t>
      </w:r>
      <w:proofErr w:type="spellStart"/>
      <w:proofErr w:type="gramStart"/>
      <w:r w:rsidRPr="008002C5">
        <w:rPr>
          <w:rFonts w:ascii="Times New Roman" w:hAnsi="Times New Roman" w:cs="Times New Roman"/>
        </w:rPr>
        <w:t>fisher.test</w:t>
      </w:r>
      <w:proofErr w:type="spellEnd"/>
      <w:proofErr w:type="gramEnd"/>
      <w:r w:rsidRPr="008002C5">
        <w:rPr>
          <w:rFonts w:ascii="Times New Roman" w:hAnsi="Times New Roman" w:cs="Times New Roman"/>
        </w:rPr>
        <w:t xml:space="preserve">(Table_3a) </w:t>
      </w:r>
    </w:p>
    <w:p w14:paraId="02FDAA0B" w14:textId="77777777" w:rsidR="008002C5" w:rsidRPr="008002C5" w:rsidRDefault="008002C5" w:rsidP="008002C5">
      <w:pPr>
        <w:ind w:firstLine="420"/>
        <w:jc w:val="left"/>
        <w:rPr>
          <w:rFonts w:ascii="Times New Roman" w:hAnsi="Times New Roman" w:cs="Times New Roman"/>
        </w:rPr>
      </w:pPr>
    </w:p>
    <w:p w14:paraId="5871188D"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ab/>
        <w:t>Fisher's Exact Test for Count Data</w:t>
      </w:r>
    </w:p>
    <w:p w14:paraId="05C7B32D" w14:textId="77777777" w:rsidR="008002C5" w:rsidRPr="008002C5" w:rsidRDefault="008002C5" w:rsidP="008002C5">
      <w:pPr>
        <w:ind w:firstLine="420"/>
        <w:jc w:val="left"/>
        <w:rPr>
          <w:rFonts w:ascii="Times New Roman" w:hAnsi="Times New Roman" w:cs="Times New Roman"/>
        </w:rPr>
      </w:pPr>
    </w:p>
    <w:p w14:paraId="59317753" w14:textId="77777777" w:rsidR="008002C5" w:rsidRPr="008002C5" w:rsidRDefault="008002C5" w:rsidP="008002C5">
      <w:pPr>
        <w:ind w:firstLine="420"/>
        <w:jc w:val="left"/>
        <w:rPr>
          <w:rFonts w:ascii="Times New Roman" w:hAnsi="Times New Roman" w:cs="Times New Roman"/>
        </w:rPr>
      </w:pPr>
      <w:proofErr w:type="gramStart"/>
      <w:r w:rsidRPr="008002C5">
        <w:rPr>
          <w:rFonts w:ascii="Times New Roman" w:hAnsi="Times New Roman" w:cs="Times New Roman"/>
        </w:rPr>
        <w:t>data</w:t>
      </w:r>
      <w:proofErr w:type="gramEnd"/>
      <w:r w:rsidRPr="008002C5">
        <w:rPr>
          <w:rFonts w:ascii="Times New Roman" w:hAnsi="Times New Roman" w:cs="Times New Roman"/>
        </w:rPr>
        <w:t>:  Table_3a</w:t>
      </w:r>
    </w:p>
    <w:p w14:paraId="59BB8AE9" w14:textId="77777777" w:rsidR="008002C5" w:rsidRPr="008002C5" w:rsidRDefault="008002C5" w:rsidP="008002C5">
      <w:pPr>
        <w:ind w:firstLine="420"/>
        <w:jc w:val="left"/>
        <w:rPr>
          <w:rFonts w:ascii="Times New Roman" w:hAnsi="Times New Roman" w:cs="Times New Roman"/>
        </w:rPr>
      </w:pPr>
      <w:proofErr w:type="gramStart"/>
      <w:r w:rsidRPr="008002C5">
        <w:rPr>
          <w:rFonts w:ascii="Times New Roman" w:hAnsi="Times New Roman" w:cs="Times New Roman"/>
        </w:rPr>
        <w:t>p</w:t>
      </w:r>
      <w:proofErr w:type="gramEnd"/>
      <w:r w:rsidRPr="008002C5">
        <w:rPr>
          <w:rFonts w:ascii="Times New Roman" w:hAnsi="Times New Roman" w:cs="Times New Roman"/>
        </w:rPr>
        <w:t>-value = 1</w:t>
      </w:r>
    </w:p>
    <w:p w14:paraId="0ACCEBBB" w14:textId="77777777" w:rsidR="008002C5" w:rsidRPr="008002C5" w:rsidRDefault="008002C5" w:rsidP="008002C5">
      <w:pPr>
        <w:ind w:firstLine="420"/>
        <w:jc w:val="left"/>
        <w:rPr>
          <w:rFonts w:ascii="Times New Roman" w:hAnsi="Times New Roman" w:cs="Times New Roman"/>
        </w:rPr>
      </w:pPr>
      <w:proofErr w:type="gramStart"/>
      <w:r w:rsidRPr="008002C5">
        <w:rPr>
          <w:rFonts w:ascii="Times New Roman" w:hAnsi="Times New Roman" w:cs="Times New Roman"/>
        </w:rPr>
        <w:t>alternative</w:t>
      </w:r>
      <w:proofErr w:type="gramEnd"/>
      <w:r w:rsidRPr="008002C5">
        <w:rPr>
          <w:rFonts w:ascii="Times New Roman" w:hAnsi="Times New Roman" w:cs="Times New Roman"/>
        </w:rPr>
        <w:t xml:space="preserve"> hypothesis: true odds ratio is not equal to 1</w:t>
      </w:r>
    </w:p>
    <w:p w14:paraId="727C2BAA"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95 percent confidence interval:</w:t>
      </w:r>
    </w:p>
    <w:p w14:paraId="20A40495"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0.07475688 25.31255551</w:t>
      </w:r>
    </w:p>
    <w:p w14:paraId="4F508A4A" w14:textId="77777777" w:rsidR="008002C5" w:rsidRPr="008002C5" w:rsidRDefault="008002C5" w:rsidP="008002C5">
      <w:pPr>
        <w:ind w:firstLine="420"/>
        <w:jc w:val="left"/>
        <w:rPr>
          <w:rFonts w:ascii="Times New Roman" w:hAnsi="Times New Roman" w:cs="Times New Roman"/>
        </w:rPr>
      </w:pPr>
      <w:proofErr w:type="gramStart"/>
      <w:r w:rsidRPr="008002C5">
        <w:rPr>
          <w:rFonts w:ascii="Times New Roman" w:hAnsi="Times New Roman" w:cs="Times New Roman"/>
        </w:rPr>
        <w:t>sample</w:t>
      </w:r>
      <w:proofErr w:type="gramEnd"/>
      <w:r w:rsidRPr="008002C5">
        <w:rPr>
          <w:rFonts w:ascii="Times New Roman" w:hAnsi="Times New Roman" w:cs="Times New Roman"/>
        </w:rPr>
        <w:t xml:space="preserve"> estimates:</w:t>
      </w:r>
    </w:p>
    <w:p w14:paraId="5FD621A2" w14:textId="77777777" w:rsidR="008002C5" w:rsidRPr="008002C5" w:rsidRDefault="008002C5" w:rsidP="008002C5">
      <w:pPr>
        <w:ind w:firstLine="420"/>
        <w:jc w:val="left"/>
        <w:rPr>
          <w:rFonts w:ascii="Times New Roman" w:hAnsi="Times New Roman" w:cs="Times New Roman"/>
        </w:rPr>
      </w:pPr>
      <w:proofErr w:type="gramStart"/>
      <w:r w:rsidRPr="008002C5">
        <w:rPr>
          <w:rFonts w:ascii="Times New Roman" w:hAnsi="Times New Roman" w:cs="Times New Roman"/>
        </w:rPr>
        <w:t>odds</w:t>
      </w:r>
      <w:proofErr w:type="gramEnd"/>
      <w:r w:rsidRPr="008002C5">
        <w:rPr>
          <w:rFonts w:ascii="Times New Roman" w:hAnsi="Times New Roman" w:cs="Times New Roman"/>
        </w:rPr>
        <w:t xml:space="preserve"> ratio </w:t>
      </w:r>
    </w:p>
    <w:p w14:paraId="34D51B25" w14:textId="77777777" w:rsid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  1.370497 </w:t>
      </w:r>
    </w:p>
    <w:p w14:paraId="6E7F255E" w14:textId="77777777" w:rsidR="008002C5" w:rsidRPr="008002C5" w:rsidRDefault="008002C5" w:rsidP="008002C5">
      <w:pPr>
        <w:ind w:firstLine="420"/>
        <w:jc w:val="left"/>
        <w:rPr>
          <w:rFonts w:ascii="Times New Roman" w:hAnsi="Times New Roman" w:cs="Times New Roman"/>
        </w:rPr>
      </w:pPr>
    </w:p>
    <w:p w14:paraId="1EC97991" w14:textId="65B7BCBD" w:rsidR="008002C5" w:rsidRPr="008002C5" w:rsidRDefault="00832422" w:rsidP="008002C5">
      <w:pPr>
        <w:ind w:firstLine="420"/>
        <w:jc w:val="left"/>
        <w:rPr>
          <w:rFonts w:ascii="Times New Roman" w:hAnsi="Times New Roman" w:cs="Times New Roman"/>
        </w:rPr>
      </w:pPr>
      <w:r>
        <w:rPr>
          <w:rFonts w:ascii="Times New Roman" w:hAnsi="Times New Roman" w:cs="Times New Roman"/>
        </w:rPr>
        <w:t>Since</w:t>
      </w:r>
      <w:r>
        <w:rPr>
          <w:rFonts w:ascii="Times New Roman" w:hAnsi="Times New Roman" w:cs="Times New Roman" w:hint="eastAsia"/>
        </w:rPr>
        <w:t xml:space="preserve"> </w:t>
      </w:r>
      <w:r w:rsidR="008002C5" w:rsidRPr="008002C5">
        <w:rPr>
          <w:rFonts w:ascii="Times New Roman" w:hAnsi="Times New Roman" w:cs="Times New Roman"/>
        </w:rPr>
        <w:t>p-value=1</w:t>
      </w:r>
      <w:r w:rsidR="008002C5">
        <w:rPr>
          <w:rFonts w:ascii="Times New Roman" w:hAnsi="Times New Roman" w:cs="Times New Roman" w:hint="eastAsia"/>
        </w:rPr>
        <w:t>&gt;0.05</w:t>
      </w:r>
      <w:r w:rsidR="008002C5" w:rsidRPr="008002C5">
        <w:rPr>
          <w:rFonts w:ascii="Times New Roman" w:hAnsi="Times New Roman" w:cs="Times New Roman"/>
        </w:rPr>
        <w:t xml:space="preserve"> indicates </w:t>
      </w:r>
      <w:r w:rsidR="008002C5">
        <w:rPr>
          <w:rFonts w:ascii="Times New Roman" w:hAnsi="Times New Roman" w:cs="Times New Roman" w:hint="eastAsia"/>
        </w:rPr>
        <w:t xml:space="preserve">we fail to reject the null hypothesis, we conclude </w:t>
      </w:r>
      <w:r w:rsidR="008002C5" w:rsidRPr="008002C5">
        <w:rPr>
          <w:rFonts w:ascii="Times New Roman" w:hAnsi="Times New Roman" w:cs="Times New Roman"/>
        </w:rPr>
        <w:t xml:space="preserve">there is no association between pulse and smoke status at level α=0.05 </w:t>
      </w:r>
    </w:p>
    <w:p w14:paraId="3249713D" w14:textId="77777777" w:rsidR="008002C5" w:rsidRDefault="008002C5" w:rsidP="008002C5">
      <w:pPr>
        <w:ind w:firstLine="420"/>
        <w:jc w:val="left"/>
        <w:rPr>
          <w:rFonts w:ascii="Times New Roman" w:hAnsi="Times New Roman" w:cs="Times New Roman"/>
        </w:rPr>
      </w:pPr>
    </w:p>
    <w:p w14:paraId="468A0887" w14:textId="77777777" w:rsidR="008002C5" w:rsidRPr="008002C5" w:rsidRDefault="008002C5" w:rsidP="008002C5">
      <w:pPr>
        <w:ind w:firstLine="420"/>
        <w:rPr>
          <w:rFonts w:ascii="Times New Roman" w:hAnsi="Times New Roman" w:cs="Times New Roman"/>
        </w:rPr>
      </w:pPr>
      <w:r>
        <w:rPr>
          <w:rFonts w:ascii="Times New Roman" w:hAnsi="Times New Roman" w:cs="Times New Roman" w:hint="eastAsia"/>
        </w:rPr>
        <w:t xml:space="preserve">We use the </w:t>
      </w:r>
      <w:r>
        <w:rPr>
          <w:rFonts w:ascii="Times New Roman" w:hAnsi="Times New Roman" w:cs="Times New Roman"/>
        </w:rPr>
        <w:t>Pearson's chi-square test</w:t>
      </w:r>
      <w:r>
        <w:rPr>
          <w:rFonts w:ascii="Times New Roman" w:hAnsi="Times New Roman" w:cs="Times New Roman" w:hint="eastAsia"/>
        </w:rPr>
        <w:t xml:space="preserve"> to verify,</w:t>
      </w:r>
    </w:p>
    <w:p w14:paraId="3875F4F1"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&gt; #H0</w:t>
      </w:r>
      <w:proofErr w:type="gramStart"/>
      <w:r w:rsidRPr="008002C5">
        <w:rPr>
          <w:rFonts w:ascii="Times New Roman" w:hAnsi="Times New Roman" w:cs="Times New Roman"/>
        </w:rPr>
        <w:t>:There</w:t>
      </w:r>
      <w:proofErr w:type="gramEnd"/>
      <w:r w:rsidRPr="008002C5">
        <w:rPr>
          <w:rFonts w:ascii="Times New Roman" w:hAnsi="Times New Roman" w:cs="Times New Roman"/>
        </w:rPr>
        <w:t xml:space="preserve"> is no association between pulse and smoke status</w:t>
      </w:r>
    </w:p>
    <w:p w14:paraId="2042897C"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&gt; </w:t>
      </w:r>
      <w:proofErr w:type="spellStart"/>
      <w:proofErr w:type="gramStart"/>
      <w:r w:rsidRPr="008002C5">
        <w:rPr>
          <w:rFonts w:ascii="Times New Roman" w:hAnsi="Times New Roman" w:cs="Times New Roman"/>
        </w:rPr>
        <w:t>chisq.test</w:t>
      </w:r>
      <w:proofErr w:type="spellEnd"/>
      <w:proofErr w:type="gramEnd"/>
      <w:r w:rsidRPr="008002C5">
        <w:rPr>
          <w:rFonts w:ascii="Times New Roman" w:hAnsi="Times New Roman" w:cs="Times New Roman"/>
        </w:rPr>
        <w:t xml:space="preserve">(Table_3a) </w:t>
      </w:r>
    </w:p>
    <w:p w14:paraId="33A11BE9" w14:textId="77777777" w:rsidR="008002C5" w:rsidRPr="008002C5" w:rsidRDefault="008002C5" w:rsidP="008002C5">
      <w:pPr>
        <w:ind w:firstLine="420"/>
        <w:jc w:val="left"/>
        <w:rPr>
          <w:rFonts w:ascii="Times New Roman" w:hAnsi="Times New Roman" w:cs="Times New Roman"/>
        </w:rPr>
      </w:pPr>
    </w:p>
    <w:p w14:paraId="46B88685"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ab/>
        <w:t>Pearson's Chi-squared test with Yates' continuity correction</w:t>
      </w:r>
    </w:p>
    <w:p w14:paraId="300D8418" w14:textId="77777777" w:rsidR="008002C5" w:rsidRPr="008002C5" w:rsidRDefault="008002C5" w:rsidP="008002C5">
      <w:pPr>
        <w:ind w:firstLine="420"/>
        <w:jc w:val="left"/>
        <w:rPr>
          <w:rFonts w:ascii="Times New Roman" w:hAnsi="Times New Roman" w:cs="Times New Roman"/>
        </w:rPr>
      </w:pPr>
    </w:p>
    <w:p w14:paraId="11915627" w14:textId="77777777" w:rsidR="008002C5" w:rsidRPr="008002C5" w:rsidRDefault="008002C5" w:rsidP="008002C5">
      <w:pPr>
        <w:ind w:firstLine="420"/>
        <w:jc w:val="left"/>
        <w:rPr>
          <w:rFonts w:ascii="Times New Roman" w:hAnsi="Times New Roman" w:cs="Times New Roman"/>
        </w:rPr>
      </w:pPr>
      <w:proofErr w:type="gramStart"/>
      <w:r w:rsidRPr="008002C5">
        <w:rPr>
          <w:rFonts w:ascii="Times New Roman" w:hAnsi="Times New Roman" w:cs="Times New Roman"/>
        </w:rPr>
        <w:t>data</w:t>
      </w:r>
      <w:proofErr w:type="gramEnd"/>
      <w:r w:rsidRPr="008002C5">
        <w:rPr>
          <w:rFonts w:ascii="Times New Roman" w:hAnsi="Times New Roman" w:cs="Times New Roman"/>
        </w:rPr>
        <w:t>:  Table_3a</w:t>
      </w:r>
    </w:p>
    <w:p w14:paraId="0FA2C9F2"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 xml:space="preserve">X-squared = 0, </w:t>
      </w:r>
      <w:proofErr w:type="spellStart"/>
      <w:proofErr w:type="gramStart"/>
      <w:r w:rsidRPr="008002C5">
        <w:rPr>
          <w:rFonts w:ascii="Times New Roman" w:hAnsi="Times New Roman" w:cs="Times New Roman"/>
        </w:rPr>
        <w:t>df</w:t>
      </w:r>
      <w:proofErr w:type="spellEnd"/>
      <w:proofErr w:type="gramEnd"/>
      <w:r w:rsidRPr="008002C5">
        <w:rPr>
          <w:rFonts w:ascii="Times New Roman" w:hAnsi="Times New Roman" w:cs="Times New Roman"/>
        </w:rPr>
        <w:t xml:space="preserve"> = 1, p-value = 1</w:t>
      </w:r>
    </w:p>
    <w:p w14:paraId="732A1018" w14:textId="77777777" w:rsidR="008002C5" w:rsidRPr="008002C5" w:rsidRDefault="008002C5" w:rsidP="008002C5">
      <w:pPr>
        <w:ind w:firstLine="420"/>
        <w:jc w:val="left"/>
        <w:rPr>
          <w:rFonts w:ascii="Times New Roman" w:hAnsi="Times New Roman" w:cs="Times New Roman"/>
        </w:rPr>
      </w:pPr>
    </w:p>
    <w:p w14:paraId="2FB857FD" w14:textId="0332D8B5" w:rsidR="008002C5" w:rsidRPr="008002C5" w:rsidRDefault="00414C59" w:rsidP="008002C5">
      <w:pPr>
        <w:ind w:firstLine="420"/>
        <w:jc w:val="left"/>
        <w:rPr>
          <w:rFonts w:ascii="Times New Roman" w:hAnsi="Times New Roman" w:cs="Times New Roman"/>
        </w:rPr>
      </w:pPr>
      <w:r>
        <w:rPr>
          <w:rFonts w:ascii="Times New Roman" w:hAnsi="Times New Roman" w:cs="Times New Roman" w:hint="eastAsia"/>
        </w:rPr>
        <w:t>Warning Message:</w:t>
      </w:r>
    </w:p>
    <w:p w14:paraId="4E1454B5"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hint="eastAsia"/>
        </w:rPr>
        <w:t xml:space="preserve">In </w:t>
      </w:r>
      <w:proofErr w:type="spellStart"/>
      <w:proofErr w:type="gramStart"/>
      <w:r w:rsidRPr="008002C5">
        <w:rPr>
          <w:rFonts w:ascii="Times New Roman" w:hAnsi="Times New Roman" w:cs="Times New Roman" w:hint="eastAsia"/>
        </w:rPr>
        <w:t>chisq.test</w:t>
      </w:r>
      <w:proofErr w:type="spellEnd"/>
      <w:r w:rsidRPr="008002C5">
        <w:rPr>
          <w:rFonts w:ascii="Times New Roman" w:hAnsi="Times New Roman" w:cs="Times New Roman" w:hint="eastAsia"/>
        </w:rPr>
        <w:t>(</w:t>
      </w:r>
      <w:proofErr w:type="gramEnd"/>
      <w:r w:rsidRPr="008002C5">
        <w:rPr>
          <w:rFonts w:ascii="Times New Roman" w:hAnsi="Times New Roman" w:cs="Times New Roman" w:hint="eastAsia"/>
        </w:rPr>
        <w:t>Table_3a) : Chi-squared</w:t>
      </w:r>
      <w:r>
        <w:rPr>
          <w:rFonts w:ascii="Times New Roman" w:hAnsi="Times New Roman" w:cs="Times New Roman" w:hint="eastAsia"/>
        </w:rPr>
        <w:t xml:space="preserve"> approximation may be incorrect</w:t>
      </w:r>
    </w:p>
    <w:p w14:paraId="7D028EC0" w14:textId="77777777" w:rsidR="008002C5" w:rsidRPr="008002C5" w:rsidRDefault="008002C5" w:rsidP="008002C5">
      <w:pPr>
        <w:ind w:firstLine="420"/>
        <w:jc w:val="left"/>
        <w:rPr>
          <w:rFonts w:ascii="Times New Roman" w:hAnsi="Times New Roman" w:cs="Times New Roman"/>
        </w:rPr>
      </w:pPr>
      <w:r w:rsidRPr="008002C5">
        <w:rPr>
          <w:rFonts w:ascii="Times New Roman" w:hAnsi="Times New Roman" w:cs="Times New Roman"/>
        </w:rPr>
        <w:t>&gt; #</w:t>
      </w:r>
      <w:proofErr w:type="gramStart"/>
      <w:r w:rsidRPr="008002C5">
        <w:rPr>
          <w:rFonts w:ascii="Times New Roman" w:hAnsi="Times New Roman" w:cs="Times New Roman"/>
        </w:rPr>
        <w:t>p</w:t>
      </w:r>
      <w:proofErr w:type="gramEnd"/>
      <w:r w:rsidRPr="008002C5">
        <w:rPr>
          <w:rFonts w:ascii="Times New Roman" w:hAnsi="Times New Roman" w:cs="Times New Roman"/>
        </w:rPr>
        <w:t>-value=1 indicates there is no association between pulse and smoke status at level α=0.05</w:t>
      </w:r>
    </w:p>
    <w:p w14:paraId="662B4446" w14:textId="2FBBE87C" w:rsidR="00476547" w:rsidRPr="00476547" w:rsidRDefault="00476547" w:rsidP="00476547">
      <w:pPr>
        <w:ind w:left="420" w:firstLine="420"/>
        <w:rPr>
          <w:rFonts w:ascii="Times New Roman" w:hAnsi="Times New Roman" w:cs="Times New Roman"/>
        </w:rPr>
      </w:pPr>
      <w:r w:rsidRPr="00476547">
        <w:rPr>
          <w:rFonts w:ascii="Times New Roman" w:hAnsi="Times New Roman" w:cs="Times New Roman" w:hint="eastAsia"/>
        </w:rPr>
        <w:t xml:space="preserve">The </w:t>
      </w:r>
      <w:r w:rsidRPr="00476547">
        <w:rPr>
          <w:rFonts w:ascii="Times New Roman" w:hAnsi="Times New Roman" w:cs="Times New Roman"/>
        </w:rPr>
        <w:t xml:space="preserve">P-value=1 </w:t>
      </w:r>
      <w:r w:rsidR="00832422">
        <w:rPr>
          <w:rFonts w:ascii="Times New Roman" w:hAnsi="Times New Roman" w:cs="Times New Roman" w:hint="eastAsia"/>
        </w:rPr>
        <w:t>showed that we fail to reject the null hypothesis then we conclude that</w:t>
      </w:r>
      <w:r w:rsidRPr="00476547">
        <w:rPr>
          <w:rFonts w:ascii="Times New Roman" w:hAnsi="Times New Roman" w:cs="Times New Roman"/>
        </w:rPr>
        <w:t xml:space="preserve"> there is no association between pulse and smoke status at level α=0.05</w:t>
      </w:r>
      <w:r w:rsidRPr="00476547">
        <w:rPr>
          <w:rFonts w:ascii="Times New Roman" w:hAnsi="Times New Roman" w:cs="Times New Roman" w:hint="eastAsia"/>
        </w:rPr>
        <w:t>.</w:t>
      </w:r>
    </w:p>
    <w:p w14:paraId="50E70DDF" w14:textId="72E53CDF" w:rsidR="008002C5" w:rsidRDefault="00832422" w:rsidP="008002C5">
      <w:pPr>
        <w:ind w:left="420" w:firstLine="420"/>
        <w:rPr>
          <w:rFonts w:ascii="Times New Roman" w:hAnsi="Times New Roman" w:cs="Times New Roman" w:hint="eastAsia"/>
        </w:rPr>
      </w:pPr>
      <w:r>
        <w:rPr>
          <w:rFonts w:ascii="Times New Roman" w:hAnsi="Times New Roman" w:cs="Times New Roman" w:hint="eastAsia"/>
        </w:rPr>
        <w:t>For the warning message,</w:t>
      </w:r>
      <w:r w:rsidR="008002C5">
        <w:rPr>
          <w:rFonts w:ascii="Times New Roman" w:hAnsi="Times New Roman" w:cs="Times New Roman" w:hint="eastAsia"/>
        </w:rPr>
        <w:t xml:space="preserve"> we will explain this in part b.</w:t>
      </w:r>
    </w:p>
    <w:p w14:paraId="5F5D1ABD" w14:textId="77777777" w:rsidR="00832422" w:rsidRPr="008002C5" w:rsidRDefault="00832422" w:rsidP="008002C5">
      <w:pPr>
        <w:ind w:left="420" w:firstLine="420"/>
        <w:rPr>
          <w:rFonts w:ascii="Times New Roman" w:hAnsi="Times New Roman" w:cs="Times New Roman" w:hint="eastAsia"/>
        </w:rPr>
      </w:pPr>
    </w:p>
    <w:p w14:paraId="2EE51DAC" w14:textId="0C4EB0FE" w:rsidR="00832422" w:rsidRDefault="006F3CB8" w:rsidP="00832422">
      <w:pPr>
        <w:numPr>
          <w:ilvl w:val="0"/>
          <w:numId w:val="3"/>
        </w:numPr>
        <w:jc w:val="left"/>
        <w:rPr>
          <w:rFonts w:hint="eastAsia"/>
        </w:rPr>
      </w:pPr>
      <w:proofErr w:type="gramStart"/>
      <w:r w:rsidRPr="006F3CB8">
        <w:t>b)  Comment</w:t>
      </w:r>
      <w:proofErr w:type="gramEnd"/>
      <w:r w:rsidRPr="006F3CB8">
        <w:t xml:space="preserve"> on the limitations of your analysis. </w:t>
      </w:r>
    </w:p>
    <w:p w14:paraId="54D08F34" w14:textId="77777777" w:rsidR="00832422" w:rsidRDefault="008002C5" w:rsidP="00832422">
      <w:pPr>
        <w:jc w:val="left"/>
        <w:rPr>
          <w:rFonts w:ascii="Times New Roman" w:hAnsi="Times New Roman" w:cs="Times New Roman" w:hint="eastAsia"/>
        </w:rPr>
      </w:pPr>
      <w:r>
        <w:rPr>
          <w:rFonts w:ascii="Times New Roman" w:hAnsi="Times New Roman" w:cs="Times New Roman"/>
        </w:rPr>
        <w:t>Both the p-values of the Fisher</w:t>
      </w:r>
      <w:r>
        <w:rPr>
          <w:rFonts w:ascii="Times New Roman" w:hAnsi="Times New Roman" w:cs="Times New Roman" w:hint="eastAsia"/>
        </w:rPr>
        <w:t xml:space="preserve"> test and the Pearson</w:t>
      </w:r>
      <w:r>
        <w:rPr>
          <w:rFonts w:ascii="Times New Roman" w:hAnsi="Times New Roman" w:cs="Times New Roman"/>
        </w:rPr>
        <w:t>’</w:t>
      </w:r>
      <w:r>
        <w:rPr>
          <w:rFonts w:ascii="Times New Roman" w:hAnsi="Times New Roman" w:cs="Times New Roman" w:hint="eastAsia"/>
        </w:rPr>
        <w:t>s Chi-square test equal to one show that</w:t>
      </w:r>
      <w:r w:rsidRPr="008002C5">
        <w:rPr>
          <w:rFonts w:ascii="Times New Roman" w:hAnsi="Times New Roman" w:cs="Times New Roman"/>
        </w:rPr>
        <w:t xml:space="preserve"> there is something wrong with the table</w:t>
      </w:r>
      <w:r>
        <w:rPr>
          <w:rFonts w:ascii="Times New Roman" w:hAnsi="Times New Roman" w:cs="Times New Roman" w:hint="eastAsia"/>
        </w:rPr>
        <w:t xml:space="preserve"> we use. </w:t>
      </w:r>
      <w:r w:rsidRPr="008002C5">
        <w:rPr>
          <w:rFonts w:ascii="Times New Roman" w:hAnsi="Times New Roman" w:cs="Times New Roman"/>
        </w:rPr>
        <w:t>The main limitation is that the number of the samples is too small</w:t>
      </w:r>
      <w:r w:rsidRPr="008002C5">
        <w:rPr>
          <w:rFonts w:ascii="Times New Roman" w:hAnsi="Times New Roman" w:cs="Times New Roman" w:hint="eastAsia"/>
        </w:rPr>
        <w:t xml:space="preserve"> and </w:t>
      </w:r>
      <w:r w:rsidRPr="008002C5">
        <w:rPr>
          <w:rFonts w:ascii="Times New Roman" w:hAnsi="Times New Roman" w:cs="Times New Roman"/>
        </w:rPr>
        <w:t>some of the expect values are below 5</w:t>
      </w:r>
      <w:r w:rsidRPr="008002C5">
        <w:rPr>
          <w:rFonts w:ascii="Times New Roman" w:hAnsi="Times New Roman" w:cs="Times New Roman" w:hint="eastAsia"/>
        </w:rPr>
        <w:t>.</w:t>
      </w:r>
      <w:r>
        <w:rPr>
          <w:rFonts w:ascii="Times New Roman" w:hAnsi="Times New Roman" w:cs="Times New Roman" w:hint="eastAsia"/>
        </w:rPr>
        <w:t xml:space="preserve"> We observe the </w:t>
      </w:r>
      <w:r>
        <w:rPr>
          <w:rFonts w:ascii="Times New Roman" w:hAnsi="Times New Roman" w:cs="Times New Roman"/>
        </w:rPr>
        <w:t>number</w:t>
      </w:r>
      <w:r>
        <w:rPr>
          <w:rFonts w:ascii="Times New Roman" w:hAnsi="Times New Roman" w:cs="Times New Roman" w:hint="eastAsia"/>
        </w:rPr>
        <w:t xml:space="preserve"> of </w:t>
      </w:r>
      <w:r w:rsidRPr="006F3CB8">
        <w:t>Statistics I students at the University of Adelaide</w:t>
      </w:r>
      <w:r>
        <w:t>, which</w:t>
      </w:r>
      <w:r>
        <w:rPr>
          <w:rFonts w:hint="eastAsia"/>
        </w:rPr>
        <w:t xml:space="preserve"> pulse is high and ever smoke is 2 and the </w:t>
      </w:r>
      <w:r>
        <w:t>number</w:t>
      </w:r>
      <w:r>
        <w:rPr>
          <w:rFonts w:hint="eastAsia"/>
        </w:rPr>
        <w:t xml:space="preserve"> of </w:t>
      </w:r>
      <w:r w:rsidRPr="006F3CB8">
        <w:t>Statistics I students at the University of Adelaide</w:t>
      </w:r>
      <w:r>
        <w:rPr>
          <w:rFonts w:hint="eastAsia"/>
        </w:rPr>
        <w:t>, which pulse is low and ever smoke is also 2. Both of them are less than 5.</w:t>
      </w:r>
      <w:r w:rsidR="00E42389">
        <w:rPr>
          <w:rFonts w:ascii="Times New Roman" w:hAnsi="Times New Roman" w:cs="Times New Roman" w:hint="eastAsia"/>
        </w:rPr>
        <w:t xml:space="preserve"> </w:t>
      </w:r>
      <w:r>
        <w:rPr>
          <w:rFonts w:ascii="Times New Roman" w:hAnsi="Times New Roman" w:cs="Times New Roman"/>
        </w:rPr>
        <w:t>Therefore</w:t>
      </w:r>
      <w:r w:rsidRPr="008002C5">
        <w:rPr>
          <w:rFonts w:ascii="Times New Roman" w:hAnsi="Times New Roman" w:cs="Times New Roman"/>
        </w:rPr>
        <w:t xml:space="preserve"> the </w:t>
      </w:r>
      <w:r>
        <w:rPr>
          <w:rFonts w:ascii="Times New Roman" w:hAnsi="Times New Roman" w:cs="Times New Roman" w:hint="eastAsia"/>
        </w:rPr>
        <w:t xml:space="preserve">Fisher </w:t>
      </w:r>
      <w:r w:rsidRPr="008002C5">
        <w:rPr>
          <w:rFonts w:ascii="Times New Roman" w:hAnsi="Times New Roman" w:cs="Times New Roman"/>
        </w:rPr>
        <w:t>test</w:t>
      </w:r>
      <w:r>
        <w:rPr>
          <w:rFonts w:ascii="Times New Roman" w:hAnsi="Times New Roman" w:cs="Times New Roman" w:hint="eastAsia"/>
        </w:rPr>
        <w:t xml:space="preserve"> and Pearson</w:t>
      </w:r>
      <w:r>
        <w:rPr>
          <w:rFonts w:ascii="Times New Roman" w:hAnsi="Times New Roman" w:cs="Times New Roman"/>
        </w:rPr>
        <w:t>’</w:t>
      </w:r>
      <w:r>
        <w:rPr>
          <w:rFonts w:ascii="Times New Roman" w:hAnsi="Times New Roman" w:cs="Times New Roman" w:hint="eastAsia"/>
        </w:rPr>
        <w:t>s Chi-square test</w:t>
      </w:r>
      <w:r w:rsidRPr="008002C5">
        <w:rPr>
          <w:rFonts w:ascii="Times New Roman" w:hAnsi="Times New Roman" w:cs="Times New Roman"/>
        </w:rPr>
        <w:t xml:space="preserve"> may not be appropriate</w:t>
      </w:r>
      <w:r w:rsidRPr="008002C5">
        <w:rPr>
          <w:rFonts w:ascii="Times New Roman" w:hAnsi="Times New Roman" w:cs="Times New Roman" w:hint="eastAsia"/>
        </w:rPr>
        <w:t xml:space="preserve"> </w:t>
      </w:r>
      <w:r w:rsidRPr="008002C5">
        <w:rPr>
          <w:rFonts w:ascii="Times New Roman" w:hAnsi="Times New Roman" w:cs="Times New Roman"/>
        </w:rPr>
        <w:t>for this data table</w:t>
      </w:r>
      <w:r w:rsidR="00E42389">
        <w:rPr>
          <w:rFonts w:ascii="Times New Roman" w:hAnsi="Times New Roman" w:cs="Times New Roman" w:hint="eastAsia"/>
        </w:rPr>
        <w:t>.</w:t>
      </w:r>
    </w:p>
    <w:p w14:paraId="1536838B" w14:textId="77777777" w:rsidR="00832422" w:rsidRDefault="00832422" w:rsidP="00832422">
      <w:pPr>
        <w:jc w:val="left"/>
        <w:rPr>
          <w:b/>
        </w:rPr>
      </w:pPr>
    </w:p>
    <w:p w14:paraId="18E56BAC" w14:textId="4350FE3F" w:rsidR="00832422" w:rsidRDefault="00E42389" w:rsidP="00832422">
      <w:pPr>
        <w:jc w:val="left"/>
        <w:rPr>
          <w:rFonts w:hint="eastAsia"/>
        </w:rPr>
      </w:pPr>
      <w:bookmarkStart w:id="2" w:name="_GoBack"/>
      <w:bookmarkEnd w:id="2"/>
      <w:r>
        <w:rPr>
          <w:rFonts w:hint="eastAsia"/>
        </w:rPr>
        <w:t xml:space="preserve">In addition, </w:t>
      </w:r>
      <w:r w:rsidRPr="00E42389">
        <w:t>we only divide the smoke status into</w:t>
      </w:r>
      <w:r>
        <w:rPr>
          <w:rFonts w:hint="eastAsia"/>
        </w:rPr>
        <w:t xml:space="preserve"> category</w:t>
      </w:r>
      <w:r w:rsidRPr="00E42389">
        <w:t xml:space="preserve"> </w:t>
      </w:r>
      <w:r>
        <w:t>“</w:t>
      </w:r>
      <w:r w:rsidRPr="00E42389">
        <w:t>Never</w:t>
      </w:r>
      <w:r>
        <w:t>”</w:t>
      </w:r>
      <w:r w:rsidRPr="00E42389">
        <w:t xml:space="preserve"> and </w:t>
      </w:r>
      <w:r>
        <w:t>“</w:t>
      </w:r>
      <w:r w:rsidRPr="00E42389">
        <w:t>Ever</w:t>
      </w:r>
      <w:r>
        <w:t>”, the Pulse into high and low</w:t>
      </w:r>
      <w:r>
        <w:rPr>
          <w:rFonts w:hint="eastAsia"/>
        </w:rPr>
        <w:t xml:space="preserve">, for </w:t>
      </w:r>
      <w:r w:rsidRPr="00E42389">
        <w:t>the group numb</w:t>
      </w:r>
      <w:r>
        <w:t>er is not enough</w:t>
      </w:r>
      <w:r w:rsidRPr="00E42389">
        <w:t xml:space="preserve">. </w:t>
      </w:r>
    </w:p>
    <w:p w14:paraId="71A02BC0" w14:textId="77777777" w:rsidR="00832422" w:rsidRDefault="00832422" w:rsidP="00832422">
      <w:pPr>
        <w:jc w:val="left"/>
        <w:rPr>
          <w:rFonts w:hint="eastAsia"/>
        </w:rPr>
      </w:pPr>
    </w:p>
    <w:p w14:paraId="64C1B7EC" w14:textId="28BB4AF4" w:rsidR="008002C5" w:rsidRDefault="008002C5" w:rsidP="006F3CB8">
      <w:pPr>
        <w:jc w:val="left"/>
        <w:rPr>
          <w:rFonts w:hint="eastAsia"/>
        </w:rPr>
      </w:pPr>
      <w:r w:rsidRPr="008002C5">
        <w:rPr>
          <w:rFonts w:ascii="Times New Roman" w:hAnsi="Times New Roman" w:cs="Times New Roman"/>
        </w:rPr>
        <w:t xml:space="preserve">For </w:t>
      </w:r>
      <w:r>
        <w:rPr>
          <w:rFonts w:ascii="Times New Roman" w:hAnsi="Times New Roman" w:cs="Times New Roman" w:hint="eastAsia"/>
        </w:rPr>
        <w:t xml:space="preserve">the </w:t>
      </w:r>
      <w:r w:rsidRPr="008002C5">
        <w:rPr>
          <w:rFonts w:ascii="Times New Roman" w:hAnsi="Times New Roman" w:cs="Times New Roman"/>
        </w:rPr>
        <w:t>remedial measur</w:t>
      </w:r>
      <w:r>
        <w:rPr>
          <w:rFonts w:ascii="Times New Roman" w:hAnsi="Times New Roman" w:cs="Times New Roman"/>
        </w:rPr>
        <w:t>es, more samples should be added</w:t>
      </w:r>
      <w:r w:rsidRPr="008002C5">
        <w:rPr>
          <w:rFonts w:ascii="Times New Roman" w:hAnsi="Times New Roman" w:cs="Times New Roman"/>
        </w:rPr>
        <w:t xml:space="preserve"> or t</w:t>
      </w:r>
      <w:r w:rsidR="008F575E">
        <w:rPr>
          <w:rFonts w:ascii="Times New Roman" w:hAnsi="Times New Roman" w:cs="Times New Roman"/>
        </w:rPr>
        <w:t>he missing data should be fill</w:t>
      </w:r>
      <w:r w:rsidR="00E42389">
        <w:rPr>
          <w:rFonts w:ascii="Times New Roman" w:hAnsi="Times New Roman" w:cs="Times New Roman" w:hint="eastAsia"/>
        </w:rPr>
        <w:t>ing in or</w:t>
      </w:r>
      <w:r w:rsidR="00E42389">
        <w:t xml:space="preserve"> we</w:t>
      </w:r>
      <w:r w:rsidR="00E42389" w:rsidRPr="00E42389">
        <w:t xml:space="preserve"> d</w:t>
      </w:r>
      <w:r w:rsidR="00E42389">
        <w:t>ivide the data into more groups</w:t>
      </w:r>
      <w:r w:rsidR="00E42389">
        <w:rPr>
          <w:rFonts w:hint="eastAsia"/>
        </w:rPr>
        <w:t xml:space="preserve"> since there are </w:t>
      </w:r>
      <w:r w:rsidR="00E42389">
        <w:t>t</w:t>
      </w:r>
      <w:r w:rsidR="00E42389" w:rsidRPr="00E42389">
        <w:t>oo few group</w:t>
      </w:r>
      <w:r w:rsidR="00E42389">
        <w:t>s to extract useful information</w:t>
      </w:r>
      <w:r w:rsidR="00E42389">
        <w:rPr>
          <w:rFonts w:hint="eastAsia"/>
        </w:rPr>
        <w:t>.</w:t>
      </w:r>
    </w:p>
    <w:sectPr w:rsidR="008002C5" w:rsidSect="003B2A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72D4432"/>
    <w:multiLevelType w:val="hybridMultilevel"/>
    <w:tmpl w:val="3F6C6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41742"/>
    <w:multiLevelType w:val="hybridMultilevel"/>
    <w:tmpl w:val="79EA8126"/>
    <w:lvl w:ilvl="0" w:tplc="11DA2A7E">
      <w:start w:val="50"/>
      <w:numFmt w:val="bullet"/>
      <w:lvlText w:val=""/>
      <w:lvlJc w:val="left"/>
      <w:pPr>
        <w:ind w:left="780" w:hanging="360"/>
      </w:pPr>
      <w:rPr>
        <w:rFonts w:ascii="Wingdings" w:eastAsiaTheme="minorEastAsia" w:hAnsi="Wingdings"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B8"/>
    <w:rsid w:val="00030329"/>
    <w:rsid w:val="003B2A9B"/>
    <w:rsid w:val="00414C59"/>
    <w:rsid w:val="00476547"/>
    <w:rsid w:val="00530492"/>
    <w:rsid w:val="00631F3E"/>
    <w:rsid w:val="006F3CB8"/>
    <w:rsid w:val="00736838"/>
    <w:rsid w:val="008002C5"/>
    <w:rsid w:val="00832422"/>
    <w:rsid w:val="00890F3F"/>
    <w:rsid w:val="008F575E"/>
    <w:rsid w:val="00A43AA5"/>
    <w:rsid w:val="00A5090F"/>
    <w:rsid w:val="00AA4EE1"/>
    <w:rsid w:val="00BB1FD6"/>
    <w:rsid w:val="00D70148"/>
    <w:rsid w:val="00DF776B"/>
    <w:rsid w:val="00E02A77"/>
    <w:rsid w:val="00E42389"/>
    <w:rsid w:val="00F3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D06E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148"/>
    <w:pPr>
      <w:ind w:firstLineChars="200" w:firstLine="420"/>
    </w:pPr>
  </w:style>
  <w:style w:type="paragraph" w:styleId="a4">
    <w:name w:val="Balloon Text"/>
    <w:basedOn w:val="a"/>
    <w:link w:val="a5"/>
    <w:uiPriority w:val="99"/>
    <w:semiHidden/>
    <w:unhideWhenUsed/>
    <w:rsid w:val="00736838"/>
    <w:rPr>
      <w:rFonts w:ascii="Heiti SC Light" w:eastAsia="Heiti SC Light"/>
      <w:sz w:val="18"/>
      <w:szCs w:val="18"/>
    </w:rPr>
  </w:style>
  <w:style w:type="character" w:customStyle="1" w:styleId="a5">
    <w:name w:val="批注框文本字符"/>
    <w:basedOn w:val="a0"/>
    <w:link w:val="a4"/>
    <w:uiPriority w:val="99"/>
    <w:semiHidden/>
    <w:rsid w:val="00736838"/>
    <w:rPr>
      <w:rFonts w:ascii="Heiti SC Light" w:eastAsia="Heiti SC Light"/>
      <w:sz w:val="18"/>
      <w:szCs w:val="18"/>
    </w:rPr>
  </w:style>
  <w:style w:type="paragraph" w:styleId="HTML">
    <w:name w:val="HTML Preformatted"/>
    <w:basedOn w:val="a"/>
    <w:link w:val="HTML0"/>
    <w:uiPriority w:val="99"/>
    <w:unhideWhenUsed/>
    <w:rsid w:val="00BB1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字符"/>
    <w:basedOn w:val="a0"/>
    <w:link w:val="HTML"/>
    <w:uiPriority w:val="99"/>
    <w:rsid w:val="00BB1FD6"/>
    <w:rPr>
      <w:rFonts w:ascii="Courier New" w:eastAsia="Times New Roman" w:hAnsi="Courier New" w:cs="Courier New"/>
      <w:kern w:val="0"/>
      <w:sz w:val="20"/>
      <w:szCs w:val="20"/>
    </w:rPr>
  </w:style>
  <w:style w:type="character" w:customStyle="1" w:styleId="gewyw5ybjeb">
    <w:name w:val="gewyw5ybjeb"/>
    <w:basedOn w:val="a0"/>
    <w:rsid w:val="00BB1FD6"/>
  </w:style>
  <w:style w:type="character" w:customStyle="1" w:styleId="gewyw5ybmdb">
    <w:name w:val="gewyw5ybmdb"/>
    <w:basedOn w:val="a0"/>
    <w:rsid w:val="00BB1F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148"/>
    <w:pPr>
      <w:ind w:firstLineChars="200" w:firstLine="420"/>
    </w:pPr>
  </w:style>
  <w:style w:type="paragraph" w:styleId="a4">
    <w:name w:val="Balloon Text"/>
    <w:basedOn w:val="a"/>
    <w:link w:val="a5"/>
    <w:uiPriority w:val="99"/>
    <w:semiHidden/>
    <w:unhideWhenUsed/>
    <w:rsid w:val="00736838"/>
    <w:rPr>
      <w:rFonts w:ascii="Heiti SC Light" w:eastAsia="Heiti SC Light"/>
      <w:sz w:val="18"/>
      <w:szCs w:val="18"/>
    </w:rPr>
  </w:style>
  <w:style w:type="character" w:customStyle="1" w:styleId="a5">
    <w:name w:val="批注框文本字符"/>
    <w:basedOn w:val="a0"/>
    <w:link w:val="a4"/>
    <w:uiPriority w:val="99"/>
    <w:semiHidden/>
    <w:rsid w:val="00736838"/>
    <w:rPr>
      <w:rFonts w:ascii="Heiti SC Light" w:eastAsia="Heiti SC Light"/>
      <w:sz w:val="18"/>
      <w:szCs w:val="18"/>
    </w:rPr>
  </w:style>
  <w:style w:type="paragraph" w:styleId="HTML">
    <w:name w:val="HTML Preformatted"/>
    <w:basedOn w:val="a"/>
    <w:link w:val="HTML0"/>
    <w:uiPriority w:val="99"/>
    <w:unhideWhenUsed/>
    <w:rsid w:val="00BB1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字符"/>
    <w:basedOn w:val="a0"/>
    <w:link w:val="HTML"/>
    <w:uiPriority w:val="99"/>
    <w:rsid w:val="00BB1FD6"/>
    <w:rPr>
      <w:rFonts w:ascii="Courier New" w:eastAsia="Times New Roman" w:hAnsi="Courier New" w:cs="Courier New"/>
      <w:kern w:val="0"/>
      <w:sz w:val="20"/>
      <w:szCs w:val="20"/>
    </w:rPr>
  </w:style>
  <w:style w:type="character" w:customStyle="1" w:styleId="gewyw5ybjeb">
    <w:name w:val="gewyw5ybjeb"/>
    <w:basedOn w:val="a0"/>
    <w:rsid w:val="00BB1FD6"/>
  </w:style>
  <w:style w:type="character" w:customStyle="1" w:styleId="gewyw5ybmdb">
    <w:name w:val="gewyw5ybmdb"/>
    <w:basedOn w:val="a0"/>
    <w:rsid w:val="00BB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1963</Words>
  <Characters>11192</Characters>
  <Application>Microsoft Macintosh Word</Application>
  <DocSecurity>0</DocSecurity>
  <Lines>93</Lines>
  <Paragraphs>26</Paragraphs>
  <ScaleCrop>false</ScaleCrop>
  <Company/>
  <LinksUpToDate>false</LinksUpToDate>
  <CharactersWithSpaces>13129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梁温馨</dc:creator>
  <cp:keywords/>
  <dc:description/>
  <cp:lastModifiedBy>梁温馨</cp:lastModifiedBy>
  <cp:revision>5</cp:revision>
  <dcterms:created xsi:type="dcterms:W3CDTF">2014-09-26T01:56:00Z</dcterms:created>
  <dcterms:modified xsi:type="dcterms:W3CDTF">2014-09-26T16:22:00Z</dcterms:modified>
</cp:coreProperties>
</file>